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D571" w14:textId="4E29459C" w:rsidR="00A9204E" w:rsidRDefault="00E70E6E">
      <w:r w:rsidRPr="00E70E6E">
        <w:rPr>
          <w:b/>
          <w:bCs/>
          <w:sz w:val="28"/>
          <w:szCs w:val="28"/>
          <w:u w:val="single"/>
        </w:rPr>
        <w:t>Introduction</w:t>
      </w:r>
      <w:r>
        <w:t> : A l’origine la maison n’est pas forcément un lieu de résidence comme aujourd’hui</w:t>
      </w:r>
    </w:p>
    <w:p w14:paraId="20605541" w14:textId="2AB36173" w:rsidR="00E70E6E" w:rsidRDefault="00E70E6E"/>
    <w:p w14:paraId="3EAE5384" w14:textId="359C5D51" w:rsidR="00E70E6E" w:rsidRDefault="00E70E6E">
      <w:r>
        <w:t>Le terme maison viens du latin « MANSIO » sui signifie journée temporairement.</w:t>
      </w:r>
    </w:p>
    <w:p w14:paraId="122BDF81" w14:textId="5E09F3E6" w:rsidR="00E70E6E" w:rsidRDefault="00E70E6E">
      <w:r>
        <w:t>D’ailleurs des lieu collectif et partagés confirme cette explication : Par exemple la maison des jeunes</w:t>
      </w:r>
      <w:r w:rsidR="006E6A5F">
        <w:t>.</w:t>
      </w:r>
    </w:p>
    <w:p w14:paraId="7EE1F155" w14:textId="77777777" w:rsidR="006E6A5F" w:rsidRDefault="006E6A5F"/>
    <w:p w14:paraId="67CFB767" w14:textId="3BC23EF1" w:rsidR="006E6A5F" w:rsidRDefault="00D054EE">
      <w:pPr>
        <w:rPr>
          <w:b/>
          <w:bCs/>
          <w:sz w:val="28"/>
          <w:szCs w:val="28"/>
          <w:u w:val="single"/>
        </w:rPr>
      </w:pPr>
      <w:r w:rsidRPr="00D054EE">
        <w:rPr>
          <w:b/>
          <w:bCs/>
          <w:sz w:val="28"/>
          <w:szCs w:val="28"/>
          <w:u w:val="single"/>
        </w:rPr>
        <w:t>I / Histoire de la maison</w:t>
      </w:r>
    </w:p>
    <w:p w14:paraId="56C6CC44" w14:textId="77777777" w:rsidR="00510F2F" w:rsidRDefault="00510F2F">
      <w:pPr>
        <w:rPr>
          <w:b/>
          <w:bCs/>
          <w:sz w:val="28"/>
          <w:szCs w:val="28"/>
          <w:u w:val="single"/>
        </w:rPr>
      </w:pPr>
    </w:p>
    <w:p w14:paraId="7918CF61" w14:textId="35C894BF" w:rsidR="00510F2F" w:rsidRDefault="00510F2F">
      <w:pPr>
        <w:rPr>
          <w:sz w:val="24"/>
          <w:szCs w:val="24"/>
          <w:u w:val="single"/>
        </w:rPr>
      </w:pPr>
      <w:r w:rsidRPr="00510F2F">
        <w:rPr>
          <w:sz w:val="24"/>
          <w:szCs w:val="24"/>
          <w:u w:val="single"/>
        </w:rPr>
        <w:t xml:space="preserve">1 – Son évolution </w:t>
      </w:r>
    </w:p>
    <w:p w14:paraId="5D07C9CD" w14:textId="77777777" w:rsidR="00510F2F" w:rsidRDefault="00510F2F">
      <w:pPr>
        <w:rPr>
          <w:sz w:val="24"/>
          <w:szCs w:val="24"/>
          <w:u w:val="single"/>
        </w:rPr>
      </w:pPr>
    </w:p>
    <w:p w14:paraId="0D6B8CB3" w14:textId="644FD4FF" w:rsidR="002B0924" w:rsidRDefault="004B3C10">
      <w:r>
        <w:t xml:space="preserve">Les premier hommes </w:t>
      </w:r>
      <w:r w:rsidR="0087312E">
        <w:t xml:space="preserve">(chasseur &amp; cueilleur) sont nomades, ils se déplacent pour trouver de la nourriture donc leur habitat et mobile. </w:t>
      </w:r>
      <w:r w:rsidR="002B0924">
        <w:t>Ils s’installent</w:t>
      </w:r>
      <w:r w:rsidR="0087312E">
        <w:t xml:space="preserve"> à l’entrer des cavernes et construise des habitat rond, circulaire en branchage</w:t>
      </w:r>
      <w:r w:rsidR="00DD7D80">
        <w:t>, os et peau d’animaux.</w:t>
      </w:r>
    </w:p>
    <w:p w14:paraId="38D3D00E" w14:textId="77777777" w:rsidR="002B0924" w:rsidRDefault="002B0924"/>
    <w:p w14:paraId="7E401920" w14:textId="3B9738C8" w:rsidR="004B3C10" w:rsidRDefault="002B0924">
      <w:r>
        <w:t>Les hommes 12 000 ans avant J.C vont se sédentariser</w:t>
      </w:r>
      <w:r w:rsidR="00D26336">
        <w:t xml:space="preserve">, c’est-à-dire </w:t>
      </w:r>
      <w:r w:rsidR="00357DB0">
        <w:t>qu’ils vont</w:t>
      </w:r>
      <w:r w:rsidR="00D26336">
        <w:t xml:space="preserve"> se poser dans </w:t>
      </w:r>
      <w:r w:rsidR="00357DB0">
        <w:t>un lieu fixe</w:t>
      </w:r>
      <w:r w:rsidR="00D26336">
        <w:t xml:space="preserve"> afin d’inventer l’agriculture et l’élevage.</w:t>
      </w:r>
      <w:r w:rsidR="00357DB0">
        <w:t xml:space="preserve"> ON appelle cela l’époque néolithique.</w:t>
      </w:r>
    </w:p>
    <w:p w14:paraId="666C6AC5" w14:textId="77777777" w:rsidR="00D95DA4" w:rsidRDefault="00D95DA4"/>
    <w:p w14:paraId="54AAA303" w14:textId="04A1A54F" w:rsidR="00D95DA4" w:rsidRDefault="006504DC">
      <w:r>
        <w:t>Les premières villes</w:t>
      </w:r>
      <w:r w:rsidR="00D95DA4">
        <w:t xml:space="preserve"> naisse</w:t>
      </w:r>
      <w:r w:rsidR="00F649C6">
        <w:t>nt</w:t>
      </w:r>
      <w:r w:rsidR="00D95DA4">
        <w:t xml:space="preserve"> en </w:t>
      </w:r>
      <w:r w:rsidR="00F649C6">
        <w:t>Mésopotamie</w:t>
      </w:r>
      <w:r w:rsidR="00986D89">
        <w:t xml:space="preserve"> entre Tigre et l’</w:t>
      </w:r>
      <w:r>
        <w:t xml:space="preserve">Euphrate. Les maisons </w:t>
      </w:r>
      <w:r w:rsidR="007C21DD">
        <w:t>deviennent</w:t>
      </w:r>
      <w:r>
        <w:t xml:space="preserve"> </w:t>
      </w:r>
      <w:r w:rsidR="007C21DD">
        <w:t>carrées ou rectangulaires</w:t>
      </w:r>
      <w:r>
        <w:t xml:space="preserve"> avec une porte et des ouverture</w:t>
      </w:r>
      <w:r w:rsidR="00686EC6">
        <w:t>s.</w:t>
      </w:r>
      <w:r w:rsidR="00B17C46">
        <w:t xml:space="preserve"> De plus </w:t>
      </w:r>
      <w:r w:rsidR="007C21DD">
        <w:t>les maisons</w:t>
      </w:r>
      <w:r w:rsidR="00B17C46">
        <w:t xml:space="preserve"> de riches on l’eau courant.</w:t>
      </w:r>
    </w:p>
    <w:p w14:paraId="33EFAB7B" w14:textId="77777777" w:rsidR="00B17C46" w:rsidRDefault="00B17C46"/>
    <w:p w14:paraId="63D19CEF" w14:textId="3AE2B21F" w:rsidR="00B17C46" w:rsidRDefault="007C21DD">
      <w:r>
        <w:t>Puis vont se développer les civilisation égyptienne, grec puis romaine et l’habitat va se perfectionner</w:t>
      </w:r>
      <w:r w:rsidR="00A24A74">
        <w:t xml:space="preserve">. C’est le cas des ville romaines. </w:t>
      </w:r>
    </w:p>
    <w:p w14:paraId="15F40C67" w14:textId="77777777" w:rsidR="0040339C" w:rsidRDefault="0040339C"/>
    <w:p w14:paraId="7E09D314" w14:textId="5D150642" w:rsidR="0040339C" w:rsidRDefault="0040339C">
      <w:r>
        <w:t xml:space="preserve">Les gaulois </w:t>
      </w:r>
      <w:r w:rsidR="00F85BD4">
        <w:t>vivent</w:t>
      </w:r>
      <w:r w:rsidR="000519FC">
        <w:t xml:space="preserve"> au début dans des huttes ronde puis </w:t>
      </w:r>
      <w:r w:rsidR="00B3691C">
        <w:t>ils construisent</w:t>
      </w:r>
      <w:r w:rsidR="000519FC">
        <w:t xml:space="preserve"> </w:t>
      </w:r>
      <w:r w:rsidR="00B3691C">
        <w:t>des maisons rectangulaires</w:t>
      </w:r>
      <w:r w:rsidR="000519FC">
        <w:t xml:space="preserve"> mais qui sont collectives.</w:t>
      </w:r>
    </w:p>
    <w:p w14:paraId="16561FF9" w14:textId="77777777" w:rsidR="00F85BD4" w:rsidRDefault="00F85BD4"/>
    <w:p w14:paraId="2B430E7C" w14:textId="05D41F1F" w:rsidR="00F85BD4" w:rsidRDefault="00F85BD4">
      <w:r>
        <w:t xml:space="preserve">Au moyen-âge on construit des maisons « pour rien » </w:t>
      </w:r>
      <w:r w:rsidR="002B62B3">
        <w:t xml:space="preserve">(qui ne coute rien) </w:t>
      </w:r>
      <w:r>
        <w:t>car ils construisent avec des matériaux locaux</w:t>
      </w:r>
      <w:r w:rsidR="004D5985">
        <w:t> : en torchis (terre &amp; paille) et avec du bois pour la charpente</w:t>
      </w:r>
      <w:r w:rsidR="00B3691C">
        <w:t xml:space="preserve">. De même </w:t>
      </w:r>
      <w:r w:rsidR="00B25268">
        <w:t>les châteaux</w:t>
      </w:r>
      <w:r w:rsidR="00B3691C">
        <w:t xml:space="preserve"> sont d’abord </w:t>
      </w:r>
      <w:r w:rsidR="00B25268">
        <w:t>construits</w:t>
      </w:r>
      <w:r w:rsidR="00B3691C">
        <w:t xml:space="preserve"> en bois, </w:t>
      </w:r>
      <w:r w:rsidR="00B25268">
        <w:t>ils sont</w:t>
      </w:r>
      <w:r w:rsidR="00B3691C">
        <w:t xml:space="preserve"> </w:t>
      </w:r>
      <w:r w:rsidR="00B25268">
        <w:t>défensifs</w:t>
      </w:r>
      <w:r w:rsidR="00B3691C">
        <w:t xml:space="preserve">. Puis en pierre </w:t>
      </w:r>
      <w:r w:rsidR="00B25268">
        <w:t xml:space="preserve">mais aussi la création de mur d’enceinte pour </w:t>
      </w:r>
      <w:r w:rsidR="00FD7FE6">
        <w:t>améliorer la protection</w:t>
      </w:r>
      <w:r w:rsidR="001A6F00">
        <w:t xml:space="preserve"> des habitants.</w:t>
      </w:r>
    </w:p>
    <w:p w14:paraId="125C624A" w14:textId="77777777" w:rsidR="00D016FD" w:rsidRDefault="00D016FD"/>
    <w:p w14:paraId="3986991C" w14:textId="0D43117B" w:rsidR="00D016FD" w:rsidRDefault="00D016FD">
      <w:r>
        <w:t xml:space="preserve">Tous </w:t>
      </w:r>
      <w:r w:rsidR="003F51A1">
        <w:t>changent</w:t>
      </w:r>
      <w:r>
        <w:t xml:space="preserve"> à la renaissance, la paix s’instaure peu à peu, les maisons s’ouvre sur l’extérieure</w:t>
      </w:r>
      <w:r w:rsidR="00265054">
        <w:t xml:space="preserve"> par de grandes fenêtre vitré (apparition des vitres</w:t>
      </w:r>
      <w:r w:rsidR="004A4D2C">
        <w:t xml:space="preserve">) qu’on </w:t>
      </w:r>
      <w:r w:rsidR="003F51A1">
        <w:t>appelle</w:t>
      </w:r>
      <w:r w:rsidR="004A4D2C">
        <w:t xml:space="preserve"> </w:t>
      </w:r>
      <w:r w:rsidR="003F51A1">
        <w:t>des fenêtres</w:t>
      </w:r>
      <w:r w:rsidR="004A4D2C">
        <w:t xml:space="preserve"> </w:t>
      </w:r>
      <w:r w:rsidR="00F767C8">
        <w:t>à</w:t>
      </w:r>
      <w:r w:rsidR="004A4D2C">
        <w:t xml:space="preserve"> meneaux.</w:t>
      </w:r>
    </w:p>
    <w:p w14:paraId="190489B7" w14:textId="77777777" w:rsidR="00984A46" w:rsidRDefault="00984A46"/>
    <w:p w14:paraId="229ED854" w14:textId="77777777" w:rsidR="009F04E6" w:rsidRDefault="00984A46">
      <w:r>
        <w:t xml:space="preserve">Les villes du moyen-âge sont </w:t>
      </w:r>
      <w:r w:rsidR="00303E92">
        <w:t>populeuses</w:t>
      </w:r>
      <w:r w:rsidR="003D5519">
        <w:t xml:space="preserve">, les habitant sont nombreux, le nombres de logement restreints, les rues sont </w:t>
      </w:r>
      <w:r w:rsidR="00303E92">
        <w:t xml:space="preserve">restreintes et sales. </w:t>
      </w:r>
    </w:p>
    <w:p w14:paraId="520BAC10" w14:textId="77777777" w:rsidR="009F04E6" w:rsidRDefault="009F04E6"/>
    <w:p w14:paraId="215E44D3" w14:textId="347A77B4" w:rsidR="00984A46" w:rsidRDefault="009F04E6">
      <w:r>
        <w:t>La révolution industrielle va transformer les villes</w:t>
      </w:r>
      <w:r w:rsidR="004202C1">
        <w:t>, les modernisés</w:t>
      </w:r>
      <w:r w:rsidR="005F3CA5">
        <w:t xml:space="preserve">. Grâce au baron Haussmann qui </w:t>
      </w:r>
      <w:r w:rsidR="003F1640">
        <w:t>a</w:t>
      </w:r>
      <w:r w:rsidR="005F3CA5">
        <w:t xml:space="preserve"> entrepris de </w:t>
      </w:r>
      <w:r w:rsidR="003F1640">
        <w:t>moderniser</w:t>
      </w:r>
      <w:r w:rsidR="005F3CA5">
        <w:t xml:space="preserve"> Paris</w:t>
      </w:r>
      <w:r w:rsidR="0019700B">
        <w:t xml:space="preserve">, la ville s’est </w:t>
      </w:r>
      <w:r w:rsidR="003F1640">
        <w:t>transformée</w:t>
      </w:r>
      <w:r w:rsidR="0019700B">
        <w:t xml:space="preserve">. Il a </w:t>
      </w:r>
      <w:r w:rsidR="003F1640">
        <w:t>créé</w:t>
      </w:r>
      <w:r w:rsidR="0019700B">
        <w:t xml:space="preserve"> </w:t>
      </w:r>
      <w:r w:rsidR="00F72834">
        <w:t>de grandes avenues</w:t>
      </w:r>
      <w:r w:rsidR="00EE140A">
        <w:t xml:space="preserve">, les plus pauvres </w:t>
      </w:r>
      <w:r w:rsidR="003F1640">
        <w:t>seront</w:t>
      </w:r>
      <w:r w:rsidR="00EE140A">
        <w:t xml:space="preserve"> relégué dans </w:t>
      </w:r>
      <w:r w:rsidR="003F1640">
        <w:t>les banlieues</w:t>
      </w:r>
      <w:r w:rsidR="00EE140A">
        <w:t xml:space="preserve"> à la </w:t>
      </w:r>
      <w:r w:rsidR="003F1640">
        <w:t>périphérie</w:t>
      </w:r>
      <w:r w:rsidR="00EE140A">
        <w:t xml:space="preserve"> et il va construire de grands immeubles </w:t>
      </w:r>
      <w:r w:rsidR="003F1640">
        <w:t>bourgeois</w:t>
      </w:r>
      <w:r w:rsidR="00EE140A">
        <w:t xml:space="preserve">, les immeubles </w:t>
      </w:r>
      <w:r w:rsidR="003F1640">
        <w:t>haussmanniens</w:t>
      </w:r>
      <w:r w:rsidR="00EE140A">
        <w:t>.</w:t>
      </w:r>
      <w:r w:rsidR="003D5519">
        <w:t xml:space="preserve"> </w:t>
      </w:r>
      <w:r w:rsidR="003F1640">
        <w:t xml:space="preserve">C’est </w:t>
      </w:r>
      <w:r w:rsidR="004D5806">
        <w:t>immeuble</w:t>
      </w:r>
      <w:r w:rsidR="003F1640">
        <w:t xml:space="preserve"> respect une </w:t>
      </w:r>
      <w:r w:rsidR="004D5806">
        <w:t>hiérarchie social. Les deux premiers étages sont réservés au plus riche et en particulier ceux qui donne sur la rue.</w:t>
      </w:r>
    </w:p>
    <w:p w14:paraId="37B16BE0" w14:textId="77777777" w:rsidR="00BD67B1" w:rsidRDefault="00BD67B1"/>
    <w:p w14:paraId="6A14722B" w14:textId="4C7E474A" w:rsidR="00BD67B1" w:rsidRDefault="00BD67B1">
      <w:r>
        <w:t>Le 20</w:t>
      </w:r>
      <w:r w:rsidRPr="00BD67B1">
        <w:rPr>
          <w:vertAlign w:val="superscript"/>
        </w:rPr>
        <w:t>ème</w:t>
      </w:r>
      <w:r>
        <w:t xml:space="preserve"> </w:t>
      </w:r>
      <w:r w:rsidR="00C04C42">
        <w:t>siècle</w:t>
      </w:r>
      <w:r>
        <w:t xml:space="preserve"> </w:t>
      </w:r>
      <w:r w:rsidR="00C04C42">
        <w:t>voit</w:t>
      </w:r>
      <w:r>
        <w:t xml:space="preserve"> </w:t>
      </w:r>
      <w:r w:rsidR="00CB26EB">
        <w:t xml:space="preserve">la naissance </w:t>
      </w:r>
      <w:r w:rsidR="00C04C42">
        <w:t>des grands ensembles</w:t>
      </w:r>
      <w:r w:rsidR="00CB26EB">
        <w:t xml:space="preserve"> </w:t>
      </w:r>
      <w:r w:rsidR="00C04C42">
        <w:t xml:space="preserve">des tours et des barres en particulier autour des 1952 et au retour des </w:t>
      </w:r>
      <w:r w:rsidR="0013540A">
        <w:t>rapatriés</w:t>
      </w:r>
      <w:r w:rsidR="00C04C42">
        <w:t xml:space="preserve"> d’Algérie qui vont massivement arrivés en France et ainsi permettre la construction de masse de </w:t>
      </w:r>
      <w:r w:rsidR="00175E5D">
        <w:t>logement</w:t>
      </w:r>
      <w:r w:rsidR="00186650">
        <w:t>.</w:t>
      </w:r>
      <w:r w:rsidR="00D67DBD">
        <w:t xml:space="preserve"> C’est aussi </w:t>
      </w:r>
      <w:r w:rsidR="00F95E92">
        <w:t>l’Age</w:t>
      </w:r>
      <w:r w:rsidR="00D67DBD">
        <w:t xml:space="preserve"> d’or </w:t>
      </w:r>
      <w:r w:rsidR="00EF5AB8">
        <w:t>des maisons</w:t>
      </w:r>
      <w:r w:rsidR="00D67DBD">
        <w:t xml:space="preserve"> individuelle </w:t>
      </w:r>
      <w:r w:rsidR="000342A0">
        <w:t>avec le triomphe des lotissement</w:t>
      </w:r>
      <w:r w:rsidR="0044046E">
        <w:t>s.</w:t>
      </w:r>
    </w:p>
    <w:p w14:paraId="0F56CB94" w14:textId="77777777" w:rsidR="00EF5AB8" w:rsidRDefault="00EF5AB8"/>
    <w:p w14:paraId="3B4E381D" w14:textId="77777777" w:rsidR="00EF5AB8" w:rsidRDefault="00EF5AB8"/>
    <w:p w14:paraId="0C936FE8" w14:textId="77777777" w:rsidR="00EF5AB8" w:rsidRDefault="00EF5AB8"/>
    <w:p w14:paraId="112901C1" w14:textId="0B2BEECF" w:rsidR="00EF5AB8" w:rsidRPr="00D91BC3" w:rsidRDefault="00D91B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2 </w:t>
      </w:r>
      <w:r w:rsidRPr="00510F2F">
        <w:rPr>
          <w:sz w:val="24"/>
          <w:szCs w:val="24"/>
          <w:u w:val="single"/>
        </w:rPr>
        <w:t xml:space="preserve">– </w:t>
      </w:r>
      <w:r>
        <w:rPr>
          <w:sz w:val="24"/>
          <w:szCs w:val="24"/>
          <w:u w:val="single"/>
        </w:rPr>
        <w:t>L</w:t>
      </w:r>
      <w:r w:rsidR="00EF5AB8" w:rsidRPr="00D91BC3">
        <w:rPr>
          <w:sz w:val="24"/>
          <w:szCs w:val="24"/>
          <w:u w:val="single"/>
        </w:rPr>
        <w:t>es fonction de la maison</w:t>
      </w:r>
    </w:p>
    <w:p w14:paraId="15A23563" w14:textId="77777777" w:rsidR="00EF5AB8" w:rsidRDefault="00EF5AB8">
      <w:pPr>
        <w:rPr>
          <w:b/>
          <w:bCs/>
          <w:sz w:val="28"/>
          <w:szCs w:val="28"/>
          <w:u w:val="single"/>
        </w:rPr>
      </w:pPr>
    </w:p>
    <w:p w14:paraId="5310C14D" w14:textId="0A2E804D" w:rsidR="00EF5AB8" w:rsidRDefault="00594E8D">
      <w:r>
        <w:t>Le psy</w:t>
      </w:r>
      <w:r w:rsidR="000E1AF9">
        <w:t>chiatre Albert</w:t>
      </w:r>
      <w:r w:rsidR="00F377CB">
        <w:t>o</w:t>
      </w:r>
      <w:r w:rsidR="000E1AF9">
        <w:t xml:space="preserve"> AIGEUER </w:t>
      </w:r>
      <w:r w:rsidR="00C515FD">
        <w:t>a</w:t>
      </w:r>
      <w:r w:rsidR="000E1AF9">
        <w:t xml:space="preserve"> </w:t>
      </w:r>
      <w:r w:rsidR="002A654E">
        <w:t>écrit</w:t>
      </w:r>
      <w:r w:rsidR="000E1AF9">
        <w:t xml:space="preserve"> L’inconscient de la maison et le </w:t>
      </w:r>
      <w:r w:rsidR="002A654E">
        <w:t>psychanalyste</w:t>
      </w:r>
      <w:r w:rsidR="000E1AF9">
        <w:t xml:space="preserve"> </w:t>
      </w:r>
      <w:r w:rsidR="00F377CB">
        <w:t>François</w:t>
      </w:r>
      <w:r w:rsidR="001E3EFE">
        <w:t xml:space="preserve"> </w:t>
      </w:r>
      <w:r w:rsidR="00F377CB">
        <w:t>RIGOUROUX a</w:t>
      </w:r>
      <w:r w:rsidR="001E3EFE">
        <w:t xml:space="preserve"> écrit l’essai L’Âme de la maison</w:t>
      </w:r>
      <w:r w:rsidR="00E72CB7">
        <w:t>. Albert</w:t>
      </w:r>
      <w:r w:rsidR="00F377CB">
        <w:t>o AIGUER et François RIGOUROUX compare la maison au corps</w:t>
      </w:r>
      <w:r w:rsidR="00034945">
        <w:t>, ils expliquent que la maison est divisée</w:t>
      </w:r>
      <w:r w:rsidR="003C2D05">
        <w:t xml:space="preserve"> comme le corps</w:t>
      </w:r>
      <w:r w:rsidR="00034945">
        <w:t xml:space="preserve"> en différentes parties réservée mais aussi que le premier </w:t>
      </w:r>
      <w:r w:rsidR="003C2D05">
        <w:t>rôle</w:t>
      </w:r>
      <w:r w:rsidR="00034945">
        <w:t xml:space="preserve"> de la maison comme du corps c’est de protéger</w:t>
      </w:r>
    </w:p>
    <w:p w14:paraId="7859CC1D" w14:textId="77777777" w:rsidR="003E203E" w:rsidRDefault="003E203E"/>
    <w:p w14:paraId="7ED1C8CA" w14:textId="0C66B7E2" w:rsidR="003E203E" w:rsidRDefault="003E203E">
      <w:r>
        <w:t>La deuxième fonction est la fonction d’identification</w:t>
      </w:r>
      <w:r w:rsidR="00455E1F">
        <w:t>.</w:t>
      </w:r>
      <w:r w:rsidR="002A7C27">
        <w:t xml:space="preserve"> C’est la force de sentiment que l’on prend </w:t>
      </w:r>
      <w:r w:rsidR="00345224">
        <w:t>lorsque</w:t>
      </w:r>
      <w:r w:rsidR="002A7C27">
        <w:t xml:space="preserve"> l’on </w:t>
      </w:r>
      <w:r w:rsidR="00345224">
        <w:t>déménage</w:t>
      </w:r>
      <w:r w:rsidR="002A7C27">
        <w:t xml:space="preserve"> et change de maison les </w:t>
      </w:r>
      <w:r w:rsidR="00345224">
        <w:t>psychiatre et psychanalyste disent que nous sommes en deuil lors de déménagement</w:t>
      </w:r>
      <w:r w:rsidR="00B106F9">
        <w:t>.</w:t>
      </w:r>
    </w:p>
    <w:p w14:paraId="784C3EDB" w14:textId="77777777" w:rsidR="00B106F9" w:rsidRDefault="00B106F9"/>
    <w:p w14:paraId="441677FA" w14:textId="26BE01AF" w:rsidR="00B106F9" w:rsidRDefault="005A2605">
      <w:r>
        <w:t xml:space="preserve">Le château de ma mère de Marcel </w:t>
      </w:r>
      <w:r w:rsidR="00C1261B">
        <w:t>Pagnol est un roman autobiographique dans lequel le jeune Marcel</w:t>
      </w:r>
      <w:r w:rsidR="00BF0073">
        <w:t xml:space="preserve"> exprime le fort attachement qu’il éprouve</w:t>
      </w:r>
      <w:r w:rsidR="00467A4C">
        <w:t xml:space="preserve"> pour la bastide familiale en </w:t>
      </w:r>
      <w:r w:rsidR="00430603">
        <w:t>Provence</w:t>
      </w:r>
      <w:r w:rsidR="00467A4C">
        <w:t xml:space="preserve"> dans </w:t>
      </w:r>
      <w:r w:rsidR="00A57C64">
        <w:t>la garrigue. Il va même fuguer une nuit pour exprimer son refus de quitter cette maison</w:t>
      </w:r>
      <w:r w:rsidR="000C1BC9">
        <w:t>.</w:t>
      </w:r>
    </w:p>
    <w:p w14:paraId="36208346" w14:textId="77777777" w:rsidR="000C1BC9" w:rsidRDefault="000C1BC9"/>
    <w:p w14:paraId="28156F17" w14:textId="4BD6D7AA" w:rsidR="000C1BC9" w:rsidRDefault="000C1BC9">
      <w:r>
        <w:t xml:space="preserve">La troisième fonction est la fonction </w:t>
      </w:r>
      <w:r w:rsidR="00E33B0B">
        <w:t xml:space="preserve">créatrice où l’on exprime </w:t>
      </w:r>
      <w:r w:rsidR="00F23613">
        <w:t>ces</w:t>
      </w:r>
      <w:r w:rsidR="00E33B0B">
        <w:t xml:space="preserve"> goûts, sa personnalité en choisissant par exemple la décoration de sa maison, son mobilier</w:t>
      </w:r>
      <w:r w:rsidR="00F23613">
        <w:t>. Les psychiatres disent que s’occuper de sa maison favorise son estime de soi.</w:t>
      </w:r>
      <w:r w:rsidR="00981D5A">
        <w:t xml:space="preserve"> </w:t>
      </w:r>
    </w:p>
    <w:p w14:paraId="3AA90B4C" w14:textId="77777777" w:rsidR="00981D5A" w:rsidRDefault="00981D5A"/>
    <w:p w14:paraId="1B320C34" w14:textId="65CBD203" w:rsidR="00981D5A" w:rsidRDefault="0095321F">
      <w:r>
        <w:t>Le psychiatre François VIGOUROUX explique dans son essai l’âme de la maison que la maison exprime notre « moi » profond.</w:t>
      </w:r>
      <w:r w:rsidR="00FC56F8">
        <w:t xml:space="preserve"> Un autrichien Sigmund Freud à la fin du 19</w:t>
      </w:r>
      <w:r w:rsidR="00FC56F8" w:rsidRPr="00FC56F8">
        <w:rPr>
          <w:vertAlign w:val="superscript"/>
        </w:rPr>
        <w:t>ème</w:t>
      </w:r>
      <w:r w:rsidR="00FC56F8">
        <w:t xml:space="preserve"> siècle </w:t>
      </w:r>
      <w:r w:rsidR="00835561">
        <w:t>a</w:t>
      </w:r>
      <w:r w:rsidR="00FC56F8">
        <w:t xml:space="preserve"> inventé la psych</w:t>
      </w:r>
      <w:r w:rsidR="004401F0">
        <w:t>analyse</w:t>
      </w:r>
      <w:r w:rsidR="005B7BC4">
        <w:t>.</w:t>
      </w:r>
    </w:p>
    <w:p w14:paraId="08899DC5" w14:textId="77777777" w:rsidR="00105778" w:rsidRDefault="00105778"/>
    <w:p w14:paraId="2DB972B4" w14:textId="3DC5262A" w:rsidR="00105778" w:rsidRDefault="0029224F">
      <w:r>
        <w:t xml:space="preserve">François VIGOUROUX explique </w:t>
      </w:r>
      <w:r w:rsidR="008A0C8E">
        <w:t>les maisons</w:t>
      </w:r>
      <w:r>
        <w:t xml:space="preserve"> </w:t>
      </w:r>
      <w:r w:rsidR="008A0C8E">
        <w:t>sont</w:t>
      </w:r>
      <w:r>
        <w:t xml:space="preserve"> </w:t>
      </w:r>
      <w:r w:rsidR="00F80535">
        <w:t>des prolongements</w:t>
      </w:r>
      <w:r>
        <w:t xml:space="preserve"> du mois et qu’elle est </w:t>
      </w:r>
      <w:r w:rsidR="00C261EF">
        <w:t>à notre image</w:t>
      </w:r>
    </w:p>
    <w:p w14:paraId="282E60E6" w14:textId="77777777" w:rsidR="00924B30" w:rsidRDefault="00924B30"/>
    <w:p w14:paraId="1AB3ED20" w14:textId="3750662B" w:rsidR="0054027E" w:rsidRDefault="00C34450">
      <w:r>
        <w:t>Au 19</w:t>
      </w:r>
      <w:r w:rsidRPr="00C34450">
        <w:rPr>
          <w:vertAlign w:val="superscript"/>
        </w:rPr>
        <w:t>ème</w:t>
      </w:r>
      <w:r>
        <w:t xml:space="preserve"> siècle </w:t>
      </w:r>
      <w:r w:rsidR="00021063">
        <w:t>les personnages</w:t>
      </w:r>
      <w:r w:rsidR="003409A1">
        <w:t xml:space="preserve"> de roman réaliste</w:t>
      </w:r>
      <w:r w:rsidR="0069017B">
        <w:t xml:space="preserve">s </w:t>
      </w:r>
      <w:r w:rsidR="008D2F7A">
        <w:t>semblent</w:t>
      </w:r>
      <w:r w:rsidR="0069017B">
        <w:t xml:space="preserve"> fa</w:t>
      </w:r>
      <w:r w:rsidR="007B2A1A">
        <w:t>ç</w:t>
      </w:r>
      <w:r w:rsidR="0069017B">
        <w:t>onnés par leur</w:t>
      </w:r>
      <w:r w:rsidR="007B2A1A">
        <w:t xml:space="preserve"> habitation et à l’inverse </w:t>
      </w:r>
      <w:r w:rsidR="009A59C9">
        <w:t>leur maison est à leur image</w:t>
      </w:r>
      <w:r w:rsidR="00F76ABF">
        <w:t xml:space="preserve"> c’est le cas de </w:t>
      </w:r>
      <w:r w:rsidR="0054027E">
        <w:t>Gu</w:t>
      </w:r>
      <w:r w:rsidR="00021063">
        <w:t xml:space="preserve">y de Maupassant </w:t>
      </w:r>
      <w:r w:rsidR="00F76ABF">
        <w:t>qui est</w:t>
      </w:r>
      <w:r w:rsidR="008B619E">
        <w:t xml:space="preserve"> un auteur réaliste </w:t>
      </w:r>
    </w:p>
    <w:p w14:paraId="2731F076" w14:textId="77777777" w:rsidR="008D2F7A" w:rsidRDefault="008D2F7A"/>
    <w:p w14:paraId="2F4566EA" w14:textId="733C4AE1" w:rsidR="008D2F7A" w:rsidRDefault="008D7D1E">
      <w:r>
        <w:t>L</w:t>
      </w:r>
      <w:r w:rsidR="008D2F7A">
        <w:t xml:space="preserve">e roman </w:t>
      </w:r>
      <w:r w:rsidR="002643CA">
        <w:t>Le Père Goriot</w:t>
      </w:r>
      <w:r w:rsidR="008D2F7A">
        <w:t xml:space="preserve"> </w:t>
      </w:r>
      <w:r w:rsidR="009821C8">
        <w:t xml:space="preserve">d’Emile Zola </w:t>
      </w:r>
      <w:r>
        <w:t xml:space="preserve">débute par la description de la </w:t>
      </w:r>
      <w:r w:rsidR="00CC068C">
        <w:t>pension</w:t>
      </w:r>
      <w:r>
        <w:t xml:space="preserve"> </w:t>
      </w:r>
      <w:r w:rsidR="00CC068C">
        <w:t>Vauquer</w:t>
      </w:r>
    </w:p>
    <w:p w14:paraId="1D7C6207" w14:textId="77777777" w:rsidR="0049144D" w:rsidRDefault="0049144D"/>
    <w:p w14:paraId="1380B8A1" w14:textId="361FA6E9" w:rsidR="0049144D" w:rsidRDefault="004948D6">
      <w:r>
        <w:t>Celle-ci est modeste mal entretenu et on suppose que le Père G</w:t>
      </w:r>
      <w:r w:rsidR="001506A6">
        <w:t>o</w:t>
      </w:r>
      <w:r>
        <w:t xml:space="preserve">riot qui vit </w:t>
      </w:r>
      <w:r w:rsidR="008A584C">
        <w:t>là</w:t>
      </w:r>
      <w:r>
        <w:t xml:space="preserve"> </w:t>
      </w:r>
      <w:r w:rsidR="001506A6">
        <w:t>est pauvre</w:t>
      </w:r>
      <w:r>
        <w:t xml:space="preserve"> </w:t>
      </w:r>
    </w:p>
    <w:p w14:paraId="48C2532D" w14:textId="77777777" w:rsidR="008A584C" w:rsidRDefault="008A584C"/>
    <w:p w14:paraId="5989DD79" w14:textId="5E708779" w:rsidR="00B57810" w:rsidRDefault="008A584C">
      <w:r>
        <w:t xml:space="preserve">Or on apprend </w:t>
      </w:r>
      <w:r w:rsidR="00053289">
        <w:t xml:space="preserve">que le père Goriot était riche et qu’il </w:t>
      </w:r>
      <w:r w:rsidR="009B3D06">
        <w:t>s’est</w:t>
      </w:r>
      <w:r w:rsidR="00053289">
        <w:t xml:space="preserve"> ruiné pour ces </w:t>
      </w:r>
      <w:r w:rsidR="006D1B32">
        <w:t>deux filles</w:t>
      </w:r>
      <w:r w:rsidR="00B57810">
        <w:t>. Vieux</w:t>
      </w:r>
      <w:r w:rsidR="009B3D06">
        <w:t xml:space="preserve">, </w:t>
      </w:r>
      <w:r w:rsidR="00B57810">
        <w:t xml:space="preserve">malade </w:t>
      </w:r>
      <w:r w:rsidR="009B3D06">
        <w:t>et sans argent elle l’on abandonné</w:t>
      </w:r>
      <w:r w:rsidR="00A47AD8">
        <w:t>. Zola à voulue montrer l’ingratitude de c’est enfant</w:t>
      </w:r>
    </w:p>
    <w:p w14:paraId="0B86444B" w14:textId="77777777" w:rsidR="00A71220" w:rsidRDefault="00A71220"/>
    <w:p w14:paraId="0861B928" w14:textId="55D6DE3F" w:rsidR="000B2EFE" w:rsidRDefault="00117694">
      <w:r>
        <w:t xml:space="preserve">Les parents, les enfants voir </w:t>
      </w:r>
      <w:r w:rsidR="006354D5">
        <w:t>les grands parents</w:t>
      </w:r>
      <w:r>
        <w:t xml:space="preserve"> mais certaine maison </w:t>
      </w:r>
      <w:r w:rsidR="00CA1E08">
        <w:t>est</w:t>
      </w:r>
      <w:r>
        <w:t xml:space="preserve"> même dans la famille depuis </w:t>
      </w:r>
      <w:r w:rsidR="006354D5">
        <w:t>plusieurs générations</w:t>
      </w:r>
      <w:r w:rsidR="000B2EFE">
        <w:t xml:space="preserve">. C’est ce </w:t>
      </w:r>
      <w:r w:rsidR="006354D5">
        <w:t>qu’explique</w:t>
      </w:r>
      <w:r w:rsidR="000B2EFE">
        <w:t xml:space="preserve"> </w:t>
      </w:r>
      <w:r w:rsidR="008F073D">
        <w:t>la chanson de Benabar : Quatre murs et un toit</w:t>
      </w:r>
      <w:r w:rsidR="006354D5">
        <w:t>.</w:t>
      </w:r>
    </w:p>
    <w:p w14:paraId="45567E01" w14:textId="724D0CA4" w:rsidR="00394819" w:rsidRDefault="00394819"/>
    <w:p w14:paraId="5CC21C2A" w14:textId="525DEF8A" w:rsidR="00833B55" w:rsidRPr="00972F1B" w:rsidRDefault="00833B55">
      <w:pPr>
        <w:rPr>
          <w:sz w:val="24"/>
          <w:szCs w:val="24"/>
          <w:u w:val="single"/>
        </w:rPr>
      </w:pPr>
      <w:r w:rsidRPr="00972F1B">
        <w:rPr>
          <w:sz w:val="24"/>
          <w:szCs w:val="24"/>
          <w:u w:val="single"/>
        </w:rPr>
        <w:t>3</w:t>
      </w:r>
      <w:r w:rsidR="00972F1B" w:rsidRPr="00972F1B">
        <w:rPr>
          <w:sz w:val="24"/>
          <w:szCs w:val="24"/>
          <w:u w:val="single"/>
        </w:rPr>
        <w:t xml:space="preserve"> – </w:t>
      </w:r>
      <w:r w:rsidRPr="00972F1B">
        <w:rPr>
          <w:sz w:val="24"/>
          <w:szCs w:val="24"/>
          <w:u w:val="single"/>
        </w:rPr>
        <w:t>La maison un refuge ?</w:t>
      </w:r>
    </w:p>
    <w:p w14:paraId="1949E9C6" w14:textId="77777777" w:rsidR="00833B55" w:rsidRDefault="00833B55"/>
    <w:p w14:paraId="5BA9E8AA" w14:textId="2E983333" w:rsidR="009E7BFC" w:rsidRDefault="004A775A">
      <w:r>
        <w:t xml:space="preserve">Hikikomori qui s’enferme des mois </w:t>
      </w:r>
      <w:r w:rsidR="00D91BC3">
        <w:t>voire</w:t>
      </w:r>
      <w:r>
        <w:t xml:space="preserve"> des années par peur de l’extérieur mais aussi parce qu’il apprécie particulièrement leur maison</w:t>
      </w:r>
      <w:r w:rsidR="00830DD1">
        <w:t xml:space="preserve">. Après le confinement on a </w:t>
      </w:r>
      <w:r w:rsidR="00FF5F01">
        <w:t>parlé</w:t>
      </w:r>
      <w:r w:rsidR="00830DD1">
        <w:t xml:space="preserve"> du syndrome de la cabane. Certaine personne confiner</w:t>
      </w:r>
      <w:r w:rsidR="0066344E">
        <w:t xml:space="preserve"> </w:t>
      </w:r>
      <w:r w:rsidR="001823DF">
        <w:t>non</w:t>
      </w:r>
      <w:r w:rsidR="0066344E">
        <w:t xml:space="preserve"> plus voulu sortir de chez eux</w:t>
      </w:r>
    </w:p>
    <w:p w14:paraId="28D64249" w14:textId="77777777" w:rsidR="00C55252" w:rsidRDefault="00C55252"/>
    <w:p w14:paraId="72B28883" w14:textId="6E616C42" w:rsidR="00C55252" w:rsidRDefault="00C55252">
      <w:r>
        <w:t xml:space="preserve">Certaine maison son de véritable cauchemar </w:t>
      </w:r>
      <w:r w:rsidR="00235FF6">
        <w:t>lorsqu’elles sont</w:t>
      </w:r>
      <w:r>
        <w:t xml:space="preserve"> </w:t>
      </w:r>
      <w:r w:rsidR="00235FF6">
        <w:t>bruyantes</w:t>
      </w:r>
      <w:r>
        <w:t xml:space="preserve"> inconfortable</w:t>
      </w:r>
      <w:r w:rsidR="00DD6370">
        <w:t>.</w:t>
      </w:r>
    </w:p>
    <w:p w14:paraId="4916C6B6" w14:textId="77777777" w:rsidR="00235FF6" w:rsidRDefault="00235FF6"/>
    <w:p w14:paraId="58E19386" w14:textId="7026DD44" w:rsidR="00235FF6" w:rsidRDefault="00D62739">
      <w:r>
        <w:t>La maison peut aussi être dangereuse pour les femmes et les enfants. En 2019</w:t>
      </w:r>
      <w:r w:rsidR="00CB1725">
        <w:t xml:space="preserve">, 156 femmes sont </w:t>
      </w:r>
      <w:r w:rsidR="005456CC">
        <w:t>mortes</w:t>
      </w:r>
      <w:r w:rsidR="00CB1725">
        <w:t xml:space="preserve"> sous </w:t>
      </w:r>
      <w:r w:rsidR="005456CC">
        <w:t>les coups</w:t>
      </w:r>
      <w:r w:rsidR="00CB1725">
        <w:t xml:space="preserve"> de leur conjoint </w:t>
      </w:r>
      <w:r w:rsidR="009153BE">
        <w:t>parce qu’elle voulait les quitter</w:t>
      </w:r>
      <w:r w:rsidR="00B4377A">
        <w:t>. 10% des adultes se plaigne d’avoir étais mal traité enfants.</w:t>
      </w:r>
    </w:p>
    <w:p w14:paraId="1620D5B0" w14:textId="77777777" w:rsidR="00734A78" w:rsidRDefault="00734A78"/>
    <w:p w14:paraId="59B99041" w14:textId="7C464C2A" w:rsidR="002E73C2" w:rsidRDefault="00734A78">
      <w:r>
        <w:lastRenderedPageBreak/>
        <w:t xml:space="preserve">C’est ce </w:t>
      </w:r>
      <w:r w:rsidR="003B7CA1">
        <w:t>qu’explique</w:t>
      </w:r>
      <w:r>
        <w:t xml:space="preserve"> </w:t>
      </w:r>
      <w:r w:rsidR="00497007">
        <w:t>Hervé Bazin dans un roman autobiographique intitulé Vipère au poing</w:t>
      </w:r>
      <w:r w:rsidR="003B7CA1">
        <w:t xml:space="preserve">. Il expose la cruauté de sa mère qui était mal traitent de ces trois fils </w:t>
      </w:r>
      <w:r w:rsidR="004F6796">
        <w:t>qu’ils appellent</w:t>
      </w:r>
      <w:r w:rsidR="00D71358">
        <w:t xml:space="preserve"> Folcoche</w:t>
      </w:r>
      <w:r w:rsidR="002E60F3">
        <w:t>.</w:t>
      </w:r>
    </w:p>
    <w:p w14:paraId="2F4638BC" w14:textId="77777777" w:rsidR="002E73C2" w:rsidRDefault="002E73C2"/>
    <w:p w14:paraId="4DD3945F" w14:textId="68E739D5" w:rsidR="003B7CA1" w:rsidRDefault="002E73C2">
      <w:r>
        <w:t>Le compte Barbe Bleu de Charle</w:t>
      </w:r>
      <w:r w:rsidR="004F6796">
        <w:t xml:space="preserve">s Perrault traite </w:t>
      </w:r>
      <w:r w:rsidR="007D157F">
        <w:t>de féminicides</w:t>
      </w:r>
      <w:r w:rsidR="005273E8">
        <w:t xml:space="preserve">. C’est l’histoire d’un homme </w:t>
      </w:r>
      <w:r w:rsidR="009F335D">
        <w:t>qui est lait et riche.</w:t>
      </w:r>
    </w:p>
    <w:p w14:paraId="09A29B0A" w14:textId="3E228F5F" w:rsidR="00C161B7" w:rsidRDefault="00C161B7"/>
    <w:p w14:paraId="4EE306F4" w14:textId="3E6DD879" w:rsidR="00C161B7" w:rsidRDefault="00C161B7">
      <w:pPr>
        <w:rPr>
          <w:b/>
          <w:bCs/>
          <w:sz w:val="32"/>
          <w:szCs w:val="32"/>
          <w:u w:val="single"/>
        </w:rPr>
      </w:pPr>
      <w:r w:rsidRPr="00F77FB2">
        <w:rPr>
          <w:b/>
          <w:bCs/>
          <w:sz w:val="32"/>
          <w:szCs w:val="32"/>
          <w:u w:val="single"/>
        </w:rPr>
        <w:t xml:space="preserve">II / </w:t>
      </w:r>
      <w:r w:rsidR="00F77FB2" w:rsidRPr="00F77FB2">
        <w:rPr>
          <w:b/>
          <w:bCs/>
          <w:sz w:val="32"/>
          <w:szCs w:val="32"/>
          <w:u w:val="single"/>
        </w:rPr>
        <w:t>Des maison collective et communautaire</w:t>
      </w:r>
    </w:p>
    <w:p w14:paraId="17166231" w14:textId="50C1A92C" w:rsidR="00F77FB2" w:rsidRDefault="00F77FB2">
      <w:pPr>
        <w:rPr>
          <w:b/>
          <w:bCs/>
          <w:sz w:val="32"/>
          <w:szCs w:val="32"/>
          <w:u w:val="single"/>
        </w:rPr>
      </w:pPr>
    </w:p>
    <w:p w14:paraId="04C986EA" w14:textId="2A5EE316" w:rsidR="00F85837" w:rsidRPr="00F85837" w:rsidRDefault="00F85837">
      <w:pPr>
        <w:rPr>
          <w:u w:val="single"/>
        </w:rPr>
      </w:pPr>
      <w:r w:rsidRPr="00F85837">
        <w:rPr>
          <w:u w:val="single"/>
        </w:rPr>
        <w:t xml:space="preserve">1 – Le phalanstère et le </w:t>
      </w:r>
      <w:r w:rsidR="00432EC9" w:rsidRPr="00F85837">
        <w:rPr>
          <w:u w:val="single"/>
        </w:rPr>
        <w:t>familistère</w:t>
      </w:r>
    </w:p>
    <w:p w14:paraId="14F0C549" w14:textId="77777777" w:rsidR="00F85837" w:rsidRDefault="00F85837"/>
    <w:p w14:paraId="3083DFBE" w14:textId="279B1D8E" w:rsidR="00F77FB2" w:rsidRDefault="00F77FB2">
      <w:r>
        <w:t>La quête de la cité idéale remonte à l’antiquité et en particulier à la république de Platon.</w:t>
      </w:r>
      <w:r w:rsidR="00403D1E">
        <w:t xml:space="preserve"> Qui est un dialogue qui traite de la démocratie dans la cité. Au 16</w:t>
      </w:r>
      <w:r w:rsidR="00403D1E" w:rsidRPr="00403D1E">
        <w:rPr>
          <w:vertAlign w:val="superscript"/>
        </w:rPr>
        <w:t>ème</w:t>
      </w:r>
      <w:r w:rsidR="00403D1E">
        <w:t xml:space="preserve"> siècle, un anglais qui s’appelle Thomas More, qui écrit un livre qui s’intitule « Utopia » dont la traduction littérale signifie « Nulle part ».</w:t>
      </w:r>
    </w:p>
    <w:p w14:paraId="54994DDE" w14:textId="6DD75EB6" w:rsidR="00403D1E" w:rsidRDefault="00CA1E08">
      <w:r>
        <w:t>Son</w:t>
      </w:r>
      <w:r w:rsidR="00403D1E">
        <w:t xml:space="preserve"> livre traite d’une cité idéale sur une île ou tous les individus sont égaux, ou l’argent à disparu et ou les mœurs sont assez libres.</w:t>
      </w:r>
      <w:r w:rsidR="00B44744">
        <w:t xml:space="preserve"> Il exprime d’en cette ouvrage une critique d’détourner du pouvoir en place, comme le fessait Jean de Lafontaine dans les « Fables ».</w:t>
      </w:r>
    </w:p>
    <w:p w14:paraId="017348C2" w14:textId="3EBADB38" w:rsidR="00B44744" w:rsidRDefault="00B44744"/>
    <w:p w14:paraId="2178DBA6" w14:textId="25A24AE0" w:rsidR="00B44744" w:rsidRDefault="00B44744">
      <w:r>
        <w:t xml:space="preserve">Le roi Henri VIII qui </w:t>
      </w:r>
      <w:r w:rsidR="00CA1E08">
        <w:t>a</w:t>
      </w:r>
      <w:r>
        <w:t xml:space="preserve"> condamné </w:t>
      </w:r>
      <w:r w:rsidR="00CA1E08">
        <w:t>à</w:t>
      </w:r>
      <w:r>
        <w:t xml:space="preserve"> mort 2 de ces femmes et de même que Thomas More</w:t>
      </w:r>
      <w:r w:rsidR="00A71F2C">
        <w:t xml:space="preserve">. Thomas More était conseiller du roi. La critique déguiser de l’ouvrage de Thomas More n’étais pas un danger pour le roi. Toutefois Henri VIII </w:t>
      </w:r>
      <w:r w:rsidR="00CA1E08">
        <w:t>a</w:t>
      </w:r>
      <w:r w:rsidR="00A71F2C">
        <w:t xml:space="preserve"> voulu </w:t>
      </w:r>
      <w:r w:rsidR="00CA1E08">
        <w:t>divorcer</w:t>
      </w:r>
      <w:r w:rsidR="00A71F2C">
        <w:t xml:space="preserve">, il a fait </w:t>
      </w:r>
      <w:r w:rsidR="00CA1E08">
        <w:t>appel</w:t>
      </w:r>
      <w:r w:rsidR="00A71F2C">
        <w:t xml:space="preserve"> au pape qui a refusé et Henri VIII a voulu rompre avec le catholicisme pour créer </w:t>
      </w:r>
      <w:r w:rsidR="00CA1E08">
        <w:t>sa</w:t>
      </w:r>
      <w:r w:rsidR="00A71F2C">
        <w:t xml:space="preserve"> propre religion appelé l’anglicanisme</w:t>
      </w:r>
      <w:r w:rsidR="00735D9C">
        <w:t xml:space="preserve"> et de pouvoir divorcé puisqu’il était le chef de l’église anglicane</w:t>
      </w:r>
      <w:r w:rsidR="00520E3F">
        <w:t>.</w:t>
      </w:r>
      <w:r w:rsidR="00CA1E08">
        <w:t xml:space="preserve"> </w:t>
      </w:r>
      <w:r w:rsidR="00F434A6">
        <w:t xml:space="preserve">Mais Thomas More a </w:t>
      </w:r>
      <w:r w:rsidR="001A1524">
        <w:t>été</w:t>
      </w:r>
      <w:r w:rsidR="00F434A6">
        <w:t xml:space="preserve"> décapiter car il était contre le divorce su roi et </w:t>
      </w:r>
      <w:r w:rsidR="001A1524">
        <w:t>aux faites</w:t>
      </w:r>
      <w:r w:rsidR="00F434A6">
        <w:t xml:space="preserve"> qu’il </w:t>
      </w:r>
      <w:r w:rsidR="001A1524">
        <w:t>s’est</w:t>
      </w:r>
      <w:r w:rsidR="00F434A6">
        <w:t xml:space="preserve"> </w:t>
      </w:r>
      <w:r w:rsidR="001A1524">
        <w:t>éloigné</w:t>
      </w:r>
      <w:r w:rsidR="00F434A6">
        <w:t xml:space="preserve"> de la papauté et du </w:t>
      </w:r>
      <w:r w:rsidR="00F65795">
        <w:t>catholicisme</w:t>
      </w:r>
      <w:r w:rsidR="00F434A6">
        <w:t xml:space="preserve"> et pour devenir lui-même chef de ça nouvelle religion d’</w:t>
      </w:r>
      <w:r w:rsidR="00F65795">
        <w:t>anglicanisme pour</w:t>
      </w:r>
      <w:r w:rsidR="00F434A6">
        <w:t xml:space="preserve"> pouvoir divorcé.</w:t>
      </w:r>
    </w:p>
    <w:p w14:paraId="2FF3F9AC" w14:textId="3DBE1912" w:rsidR="009F3996" w:rsidRDefault="009F3996"/>
    <w:p w14:paraId="40D49C5C" w14:textId="6611C81C" w:rsidR="009F3996" w:rsidRDefault="009F3996">
      <w:r>
        <w:t>Pendant tous le 19</w:t>
      </w:r>
      <w:r w:rsidRPr="009F3996">
        <w:rPr>
          <w:vertAlign w:val="superscript"/>
        </w:rPr>
        <w:t>ème</w:t>
      </w:r>
      <w:r>
        <w:t xml:space="preserve"> siècle cette idée d’utopie étais très en vogue à travers le socialisme qu’on a appelé « utopiste » représenter par Charles Fourier et Robert Owen</w:t>
      </w:r>
      <w:r w:rsidR="00D62433">
        <w:t xml:space="preserve">. Charles Fournier va créer </w:t>
      </w:r>
      <w:r w:rsidR="00823937">
        <w:t>des phalanstères</w:t>
      </w:r>
      <w:r w:rsidR="00D62433">
        <w:t xml:space="preserve"> qui est </w:t>
      </w:r>
      <w:r w:rsidR="00823937">
        <w:t>une communauté composée</w:t>
      </w:r>
      <w:r w:rsidR="00D62433">
        <w:t xml:space="preserve"> de travailleur qui travail ensemble et vive ensemble dans une totale égalité.</w:t>
      </w:r>
    </w:p>
    <w:p w14:paraId="0A81D71C" w14:textId="32260093" w:rsidR="00823937" w:rsidRDefault="00823937"/>
    <w:p w14:paraId="76F0D21A" w14:textId="1815C69B" w:rsidR="00823937" w:rsidRDefault="00823937">
      <w:r>
        <w:t xml:space="preserve">L’industrielle André Godin qui a fait fortune dans les poêles à bois à décider de créer le Familistère de Guise (Nord de la France). Il à créer des bâtiments acheter </w:t>
      </w:r>
      <w:r w:rsidR="00F85837">
        <w:t>des terrains</w:t>
      </w:r>
      <w:r>
        <w:t xml:space="preserve"> en </w:t>
      </w:r>
      <w:r w:rsidR="00F85837">
        <w:t>bord</w:t>
      </w:r>
      <w:r>
        <w:t xml:space="preserve"> de mer.</w:t>
      </w:r>
    </w:p>
    <w:p w14:paraId="73241DC6" w14:textId="4B971849" w:rsidR="00F85837" w:rsidRDefault="00F85837"/>
    <w:p w14:paraId="7E8B8859" w14:textId="5E0B2B6B" w:rsidR="00F85837" w:rsidRDefault="00F85837">
      <w:pPr>
        <w:rPr>
          <w:u w:val="single"/>
        </w:rPr>
      </w:pPr>
      <w:r w:rsidRPr="00F85837">
        <w:rPr>
          <w:u w:val="single"/>
        </w:rPr>
        <w:t>2 – Un urbanisme rationnel avec Le Corbusier</w:t>
      </w:r>
    </w:p>
    <w:p w14:paraId="6D8D94AA" w14:textId="6B8D3411" w:rsidR="00C01233" w:rsidRDefault="00C01233">
      <w:pPr>
        <w:rPr>
          <w:u w:val="single"/>
        </w:rPr>
      </w:pPr>
    </w:p>
    <w:p w14:paraId="1D099067" w14:textId="625FA27E" w:rsidR="00C01233" w:rsidRDefault="00C01233">
      <w:r>
        <w:t xml:space="preserve">Le Corbusier a construit des immeubles mais aussi </w:t>
      </w:r>
      <w:r w:rsidR="00BC332B">
        <w:t>des églises des monastère et des maisons</w:t>
      </w:r>
      <w:r>
        <w:t xml:space="preserve"> mais il a </w:t>
      </w:r>
      <w:r w:rsidR="00BC332B">
        <w:t>également</w:t>
      </w:r>
      <w:r>
        <w:t xml:space="preserve"> construit dans </w:t>
      </w:r>
      <w:r w:rsidR="00D327A7">
        <w:t>le monde entier</w:t>
      </w:r>
      <w:r w:rsidR="00BC332B">
        <w:t xml:space="preserve">. </w:t>
      </w:r>
      <w:r w:rsidR="00D327A7">
        <w:t xml:space="preserve">Les immeubles on était construit dans le contexte de l’après deuxième guerre mondiale, c’est-à-dire dans une pénurie de logement. On parle d’une architecture utilitariste. </w:t>
      </w:r>
      <w:r w:rsidR="00FF6BE4">
        <w:t>Il écrit un ouvrage intitulé « Vers une architecture »</w:t>
      </w:r>
      <w:r w:rsidR="00545971">
        <w:t xml:space="preserve">. Il explique les principes de son architecture : </w:t>
      </w:r>
    </w:p>
    <w:p w14:paraId="09E99431" w14:textId="2A9C446E" w:rsidR="00545971" w:rsidRDefault="00545971" w:rsidP="00545971">
      <w:pPr>
        <w:pStyle w:val="Paragraphedeliste"/>
        <w:numPr>
          <w:ilvl w:val="0"/>
          <w:numId w:val="27"/>
        </w:numPr>
      </w:pPr>
      <w:r>
        <w:t xml:space="preserve">Les appartements sont </w:t>
      </w:r>
      <w:r w:rsidR="00432EC9">
        <w:t>baptisés</w:t>
      </w:r>
      <w:r>
        <w:t xml:space="preserve"> « unités d’habitation ». Les couloirs sont des rues ou l’on trouve </w:t>
      </w:r>
      <w:r w:rsidR="00432EC9">
        <w:t>des services</w:t>
      </w:r>
      <w:r>
        <w:t xml:space="preserve"> d’</w:t>
      </w:r>
      <w:r w:rsidR="00432EC9">
        <w:t>alimentation</w:t>
      </w:r>
      <w:r>
        <w:t xml:space="preserve">, une garderie et puis différente </w:t>
      </w:r>
      <w:r w:rsidR="00432EC9">
        <w:t>association</w:t>
      </w:r>
      <w:r>
        <w:t>.</w:t>
      </w:r>
    </w:p>
    <w:p w14:paraId="47F9E981" w14:textId="21DD2236" w:rsidR="00432EC9" w:rsidRDefault="00432EC9" w:rsidP="00545971">
      <w:pPr>
        <w:pStyle w:val="Paragraphedeliste"/>
        <w:numPr>
          <w:ilvl w:val="0"/>
          <w:numId w:val="27"/>
        </w:numPr>
      </w:pPr>
      <w:r>
        <w:t>Des appartements en duplexe lumineux</w:t>
      </w:r>
    </w:p>
    <w:p w14:paraId="3B7627B7" w14:textId="56185BFA" w:rsidR="00432EC9" w:rsidRDefault="00432EC9" w:rsidP="00545971">
      <w:pPr>
        <w:pStyle w:val="Paragraphedeliste"/>
        <w:numPr>
          <w:ilvl w:val="0"/>
          <w:numId w:val="27"/>
        </w:numPr>
      </w:pPr>
      <w:r>
        <w:t>Un toit terrasse avec une école et des piscine</w:t>
      </w:r>
      <w:r w:rsidR="0045013D">
        <w:t>s</w:t>
      </w:r>
    </w:p>
    <w:p w14:paraId="7F8D783B" w14:textId="65C77821" w:rsidR="0045013D" w:rsidRDefault="0045013D" w:rsidP="0045013D"/>
    <w:p w14:paraId="305874B0" w14:textId="0E30C2AD" w:rsidR="0045013D" w:rsidRPr="0045013D" w:rsidRDefault="0045013D" w:rsidP="0045013D">
      <w:pPr>
        <w:rPr>
          <w:u w:val="single"/>
        </w:rPr>
      </w:pPr>
      <w:r w:rsidRPr="0045013D">
        <w:rPr>
          <w:u w:val="single"/>
        </w:rPr>
        <w:t>3 – Une expérience collective : les castors</w:t>
      </w:r>
    </w:p>
    <w:p w14:paraId="7FA90EDB" w14:textId="13ABE79D" w:rsidR="0045013D" w:rsidRDefault="0045013D" w:rsidP="0045013D"/>
    <w:p w14:paraId="44E135D8" w14:textId="05040219" w:rsidR="0045013D" w:rsidRDefault="0045013D" w:rsidP="0045013D">
      <w:r>
        <w:t xml:space="preserve">Les </w:t>
      </w:r>
      <w:r w:rsidR="00386564">
        <w:t>castors est</w:t>
      </w:r>
      <w:r>
        <w:t xml:space="preserve"> une association créer après la seconde guerre mondiale dans </w:t>
      </w:r>
      <w:r w:rsidR="00386564">
        <w:t>la région</w:t>
      </w:r>
      <w:r>
        <w:t xml:space="preserve"> de bordeaux </w:t>
      </w:r>
      <w:r w:rsidR="00553E07">
        <w:t xml:space="preserve">ou le principe était que chacun </w:t>
      </w:r>
      <w:r w:rsidR="00386564">
        <w:t>devait</w:t>
      </w:r>
      <w:r w:rsidR="00553E07">
        <w:t xml:space="preserve"> construire la maison des autres.</w:t>
      </w:r>
      <w:r w:rsidR="00386564">
        <w:t xml:space="preserve"> Il était 150 personnes et construit 150 </w:t>
      </w:r>
      <w:r w:rsidR="00C16748">
        <w:t>maisons</w:t>
      </w:r>
      <w:r w:rsidR="00386564">
        <w:t xml:space="preserve"> en 3 ans, chacun ça maison. Les membres de cette association </w:t>
      </w:r>
      <w:r w:rsidR="00C16748">
        <w:t>étaient</w:t>
      </w:r>
      <w:r w:rsidR="00386564">
        <w:t xml:space="preserve"> </w:t>
      </w:r>
      <w:r w:rsidR="00386564">
        <w:lastRenderedPageBreak/>
        <w:t>d’</w:t>
      </w:r>
      <w:r w:rsidR="00C16748">
        <w:t>origine</w:t>
      </w:r>
      <w:r w:rsidR="00386564">
        <w:t xml:space="preserve"> modeste et n’aurais pas pu construire </w:t>
      </w:r>
      <w:r w:rsidR="00C16748">
        <w:t>leurs maisons</w:t>
      </w:r>
      <w:r w:rsidR="00386564">
        <w:t xml:space="preserve"> autrement que collectivement.</w:t>
      </w:r>
      <w:r w:rsidR="00C16748">
        <w:t xml:space="preserve"> Cette idée a été propagé dans toute la France.</w:t>
      </w:r>
    </w:p>
    <w:p w14:paraId="68AF69F2" w14:textId="2C806A77" w:rsidR="00C16748" w:rsidRDefault="00C16748" w:rsidP="0045013D"/>
    <w:p w14:paraId="5581333E" w14:textId="1E4AA686" w:rsidR="00C16748" w:rsidRDefault="00CB0AF0" w:rsidP="0045013D">
      <w:pPr>
        <w:rPr>
          <w:b/>
          <w:bCs/>
          <w:sz w:val="32"/>
          <w:szCs w:val="32"/>
          <w:u w:val="single"/>
        </w:rPr>
      </w:pPr>
      <w:r w:rsidRPr="00F77FB2">
        <w:rPr>
          <w:b/>
          <w:bCs/>
          <w:sz w:val="32"/>
          <w:szCs w:val="32"/>
          <w:u w:val="single"/>
        </w:rPr>
        <w:t>II</w:t>
      </w:r>
      <w:r>
        <w:rPr>
          <w:b/>
          <w:bCs/>
          <w:sz w:val="32"/>
          <w:szCs w:val="32"/>
          <w:u w:val="single"/>
        </w:rPr>
        <w:t>I</w:t>
      </w:r>
      <w:r w:rsidRPr="00F77FB2">
        <w:rPr>
          <w:b/>
          <w:bCs/>
          <w:sz w:val="32"/>
          <w:szCs w:val="32"/>
          <w:u w:val="single"/>
        </w:rPr>
        <w:t xml:space="preserve"> / </w:t>
      </w:r>
      <w:r>
        <w:rPr>
          <w:b/>
          <w:bCs/>
          <w:sz w:val="32"/>
          <w:szCs w:val="32"/>
          <w:u w:val="single"/>
        </w:rPr>
        <w:t xml:space="preserve">La maison des hommes et des femmes </w:t>
      </w:r>
      <w:r w:rsidR="00AC4C95">
        <w:rPr>
          <w:b/>
          <w:bCs/>
          <w:sz w:val="32"/>
          <w:szCs w:val="32"/>
          <w:u w:val="single"/>
        </w:rPr>
        <w:t>célèbres</w:t>
      </w:r>
    </w:p>
    <w:p w14:paraId="1767B992" w14:textId="77777777" w:rsidR="00AC4C95" w:rsidRDefault="00AC4C95" w:rsidP="0045013D">
      <w:pPr>
        <w:rPr>
          <w:b/>
          <w:bCs/>
          <w:sz w:val="32"/>
          <w:szCs w:val="32"/>
          <w:u w:val="single"/>
        </w:rPr>
      </w:pPr>
    </w:p>
    <w:p w14:paraId="15376CE9" w14:textId="00A8D02D" w:rsidR="00AC4C95" w:rsidRDefault="00BB0FF7" w:rsidP="0045013D">
      <w:r>
        <w:t xml:space="preserve">A </w:t>
      </w:r>
      <w:r w:rsidR="001E3EC4">
        <w:t>toutes les époques</w:t>
      </w:r>
      <w:r>
        <w:t xml:space="preserve"> des personnalités </w:t>
      </w:r>
      <w:r w:rsidR="001E3EC4">
        <w:t>ont</w:t>
      </w:r>
      <w:r>
        <w:t xml:space="preserve"> dédié leurs maisons à l’art et à la beauté.</w:t>
      </w:r>
      <w:r w:rsidR="001E3EC4">
        <w:t xml:space="preserve"> Ce sont en général des maisons d’architecte qui possèdent un label créer en 2011</w:t>
      </w:r>
      <w:r w:rsidR="003424C0">
        <w:t xml:space="preserve"> et qui s’appelle maison des illustres qui indique les maisons les maisons les plus intéressantes à visité car la </w:t>
      </w:r>
      <w:r w:rsidR="00A62547">
        <w:t>plupart</w:t>
      </w:r>
      <w:r w:rsidR="003424C0">
        <w:t xml:space="preserve"> d’entre elle sont devenues des musées.</w:t>
      </w:r>
      <w:r w:rsidR="0079301B">
        <w:t xml:space="preserve"> Claude Monet à Giverny est le chef de fil</w:t>
      </w:r>
      <w:r w:rsidR="00A62547">
        <w:t>e de l’impressionnisme. C’est le tableau « Impression soleil levant » de Claude Monet qui à donner naissance au mot « </w:t>
      </w:r>
      <w:r w:rsidR="00B02BC1">
        <w:t>impressionnisme ».</w:t>
      </w:r>
      <w:r w:rsidR="00F46388">
        <w:t xml:space="preserve"> Ce sont des artistes qui sont sortie de leur atelier et qui ont peint </w:t>
      </w:r>
      <w:r w:rsidR="003337AD">
        <w:t>des paysages</w:t>
      </w:r>
      <w:r w:rsidR="00F46388">
        <w:t xml:space="preserve"> par touches. On peut dire que c’est </w:t>
      </w:r>
      <w:r w:rsidR="006F048C">
        <w:t>un</w:t>
      </w:r>
      <w:r w:rsidR="00F46388">
        <w:t xml:space="preserve"> mouvement qui est à la </w:t>
      </w:r>
      <w:r w:rsidR="003337AD">
        <w:t>limite</w:t>
      </w:r>
      <w:r w:rsidR="00F46388">
        <w:t xml:space="preserve"> du figuratif et à l’</w:t>
      </w:r>
      <w:r w:rsidR="006F048C">
        <w:t>ab</w:t>
      </w:r>
      <w:r w:rsidR="003337AD">
        <w:t>straction</w:t>
      </w:r>
      <w:r w:rsidR="00F46388">
        <w:t>.</w:t>
      </w:r>
      <w:r w:rsidR="00F26731">
        <w:t xml:space="preserve"> Ce mouvement est </w:t>
      </w:r>
      <w:r w:rsidR="00463201">
        <w:t>né</w:t>
      </w:r>
      <w:r w:rsidR="00F26731">
        <w:t xml:space="preserve"> au moment </w:t>
      </w:r>
      <w:r w:rsidR="00463201">
        <w:t>où</w:t>
      </w:r>
      <w:r w:rsidR="00F26731">
        <w:t xml:space="preserve"> la photographie est née et </w:t>
      </w:r>
      <w:r w:rsidR="00463201">
        <w:t>les peintres</w:t>
      </w:r>
      <w:r w:rsidR="00F26731">
        <w:t xml:space="preserve"> ont donc penser </w:t>
      </w:r>
      <w:r w:rsidR="00CE1EE5">
        <w:t xml:space="preserve">qu’ils représenter moins bien la </w:t>
      </w:r>
      <w:r w:rsidR="00463201">
        <w:t>réalité</w:t>
      </w:r>
      <w:r w:rsidR="00CE1EE5">
        <w:t xml:space="preserve"> que la </w:t>
      </w:r>
      <w:r w:rsidR="00463201">
        <w:t>photographie</w:t>
      </w:r>
      <w:r w:rsidR="00CE1EE5">
        <w:t xml:space="preserve"> et ils ont voulues plutôt exprimer leurs ressenti</w:t>
      </w:r>
      <w:r w:rsidR="00463201">
        <w:t xml:space="preserve">. Il à créer 2 </w:t>
      </w:r>
      <w:r w:rsidR="00E21C30">
        <w:t>jardins</w:t>
      </w:r>
      <w:r w:rsidR="00463201">
        <w:t xml:space="preserve"> le premier devant la maison et le second à quelque </w:t>
      </w:r>
      <w:r w:rsidR="001C2554">
        <w:t>dizaine</w:t>
      </w:r>
      <w:r w:rsidR="00463201">
        <w:t xml:space="preserve"> de mettre prêt d’un étant </w:t>
      </w:r>
      <w:r w:rsidR="001C2554">
        <w:t xml:space="preserve">et il a donc </w:t>
      </w:r>
      <w:r w:rsidR="00E21E4A">
        <w:t>peint</w:t>
      </w:r>
      <w:r w:rsidR="001C2554">
        <w:t xml:space="preserve"> « Les Nymphéas »</w:t>
      </w:r>
      <w:r w:rsidR="00E21E4A">
        <w:t xml:space="preserve">. Sont but était d’avoir </w:t>
      </w:r>
      <w:r w:rsidR="00E21C30">
        <w:t>des modèles</w:t>
      </w:r>
      <w:r w:rsidR="00E21E4A">
        <w:t xml:space="preserve"> à proximité de chez lui</w:t>
      </w:r>
      <w:r w:rsidR="00E21C30">
        <w:t xml:space="preserve"> et donc il a peint des séries, c’est-à-dire le même tableau à </w:t>
      </w:r>
      <w:r w:rsidR="00F35E39">
        <w:t>plusieurs moments</w:t>
      </w:r>
      <w:r w:rsidR="00E21C30">
        <w:t xml:space="preserve"> de la journée et à </w:t>
      </w:r>
      <w:r w:rsidR="00F35E39">
        <w:t>plusieurs saisons</w:t>
      </w:r>
      <w:r w:rsidR="00E21C30">
        <w:t>.</w:t>
      </w:r>
    </w:p>
    <w:p w14:paraId="1C008FDF" w14:textId="77777777" w:rsidR="009954A1" w:rsidRDefault="009954A1" w:rsidP="0045013D"/>
    <w:p w14:paraId="6B5A6E71" w14:textId="46F9820E" w:rsidR="009954A1" w:rsidRDefault="00F35E39" w:rsidP="0045013D">
      <w:r>
        <w:t>On peut parler également de Vincent Van Gogh, un peintre du 18</w:t>
      </w:r>
      <w:r w:rsidRPr="00F35E39">
        <w:rPr>
          <w:vertAlign w:val="superscript"/>
        </w:rPr>
        <w:t>ème</w:t>
      </w:r>
      <w:r>
        <w:t xml:space="preserve"> siècle.</w:t>
      </w:r>
      <w:r w:rsidR="00A122D9">
        <w:t xml:space="preserve"> Il à peint ça chambre et la maison ou était cette chambre</w:t>
      </w:r>
      <w:r w:rsidR="001803D7">
        <w:t xml:space="preserve"> : « La maison jaune à Arles » mais il </w:t>
      </w:r>
      <w:r w:rsidR="00A01846">
        <w:t>a</w:t>
      </w:r>
      <w:r w:rsidR="001803D7">
        <w:t xml:space="preserve"> aussi vécu </w:t>
      </w:r>
      <w:r w:rsidR="00E74BCF">
        <w:t>à</w:t>
      </w:r>
      <w:r w:rsidR="001803D7">
        <w:t xml:space="preserve"> Auvers-sur-Oise</w:t>
      </w:r>
      <w:r w:rsidR="00BC33F4">
        <w:t>.</w:t>
      </w:r>
    </w:p>
    <w:p w14:paraId="0848894E" w14:textId="77777777" w:rsidR="002879DF" w:rsidRDefault="002879DF" w:rsidP="0045013D"/>
    <w:p w14:paraId="546E40C8" w14:textId="1BB6E70E" w:rsidR="002879DF" w:rsidRDefault="002879DF" w:rsidP="0045013D">
      <w:r>
        <w:t xml:space="preserve">La maison de Frida Kahlo au Mexique. Elle est morte en 1954 et elle a exposé son tableau en </w:t>
      </w:r>
      <w:r w:rsidR="00D527AF">
        <w:t xml:space="preserve">France. </w:t>
      </w:r>
      <w:r w:rsidR="00E74BCF">
        <w:t>Ça</w:t>
      </w:r>
      <w:r w:rsidR="00D527AF">
        <w:t xml:space="preserve"> peinture on </w:t>
      </w:r>
      <w:r w:rsidR="00E74BCF">
        <w:t>la</w:t>
      </w:r>
      <w:r w:rsidR="00D527AF">
        <w:t xml:space="preserve"> qualifie de naïve.</w:t>
      </w:r>
      <w:r w:rsidR="009A18F6">
        <w:t xml:space="preserve"> Elle </w:t>
      </w:r>
      <w:r w:rsidR="00E74BCF">
        <w:t>a</w:t>
      </w:r>
      <w:r w:rsidR="009A18F6">
        <w:t xml:space="preserve"> peint </w:t>
      </w:r>
      <w:r w:rsidR="007B4140">
        <w:t xml:space="preserve">« La colonne brisée » qui la </w:t>
      </w:r>
      <w:r w:rsidR="001D428B">
        <w:t>caractérise</w:t>
      </w:r>
      <w:r w:rsidR="007B4140">
        <w:t xml:space="preserve">. Un autre tableau autoportrait est </w:t>
      </w:r>
      <w:r w:rsidR="001D428B">
        <w:t>le tableau « collier d’épine ».</w:t>
      </w:r>
    </w:p>
    <w:p w14:paraId="3880071F" w14:textId="77777777" w:rsidR="0093107F" w:rsidRDefault="0093107F" w:rsidP="0045013D"/>
    <w:p w14:paraId="24F34DBD" w14:textId="3C1B3261" w:rsidR="0093107F" w:rsidRDefault="0093107F" w:rsidP="0045013D">
      <w:r>
        <w:t xml:space="preserve">La tentation de Saint Antoine par </w:t>
      </w:r>
      <w:r w:rsidRPr="00916AC8">
        <w:t>Salvador Dalí</w:t>
      </w:r>
      <w:r>
        <w:t xml:space="preserve"> qui montre la richesse et le pouvoir</w:t>
      </w:r>
    </w:p>
    <w:p w14:paraId="317E7FEF" w14:textId="77777777" w:rsidR="00D15CF9" w:rsidRDefault="00D15CF9" w:rsidP="0045013D"/>
    <w:p w14:paraId="32EEA96B" w14:textId="7A084BB1" w:rsidR="00D15CF9" w:rsidRDefault="00D15CF9" w:rsidP="0045013D">
      <w:r>
        <w:t xml:space="preserve">A </w:t>
      </w:r>
      <w:r w:rsidR="00A01846">
        <w:t>toutes les époques</w:t>
      </w:r>
      <w:r>
        <w:t xml:space="preserve"> </w:t>
      </w:r>
      <w:r w:rsidR="00A01846">
        <w:t>les peintres</w:t>
      </w:r>
      <w:r>
        <w:t xml:space="preserve"> se sont </w:t>
      </w:r>
      <w:r w:rsidR="00A01846">
        <w:t>intéresser</w:t>
      </w:r>
      <w:r>
        <w:t xml:space="preserve"> à l’</w:t>
      </w:r>
      <w:r w:rsidR="00A01846">
        <w:t>intérieur</w:t>
      </w:r>
      <w:r>
        <w:t xml:space="preserve"> </w:t>
      </w:r>
      <w:r w:rsidR="00A01846">
        <w:t>des maisons</w:t>
      </w:r>
      <w:r>
        <w:t>. C’était déjà le cas au 17</w:t>
      </w:r>
      <w:r w:rsidRPr="00D15CF9">
        <w:rPr>
          <w:vertAlign w:val="superscript"/>
        </w:rPr>
        <w:t>ème</w:t>
      </w:r>
      <w:r>
        <w:t xml:space="preserve"> siècle en particulier au peintre </w:t>
      </w:r>
      <w:r w:rsidR="00A01846">
        <w:t xml:space="preserve">Hollandais. Qui peigner en </w:t>
      </w:r>
      <w:r w:rsidR="00BA56FD">
        <w:t>particulier</w:t>
      </w:r>
      <w:r w:rsidR="00A01846">
        <w:t xml:space="preserve"> les intérieure </w:t>
      </w:r>
      <w:r w:rsidR="00E1783B">
        <w:t>des maisons</w:t>
      </w:r>
      <w:r w:rsidR="00A01846">
        <w:t xml:space="preserve"> comme « La balayeuse » de Pieter Janssen</w:t>
      </w:r>
      <w:r w:rsidR="00652C74">
        <w:t>d Elinda qui représente un salon. Ou la peinture « La laitière »</w:t>
      </w:r>
      <w:r w:rsidR="00177DB7">
        <w:t>, « La liseuse », « La jeune fille à la perle »</w:t>
      </w:r>
      <w:r w:rsidR="003E4C5F">
        <w:t>, « </w:t>
      </w:r>
      <w:r w:rsidR="008406A7">
        <w:t>La dentellière »</w:t>
      </w:r>
      <w:r w:rsidR="003E4C5F">
        <w:t xml:space="preserve"> de Johannes Vermeer</w:t>
      </w:r>
      <w:r w:rsidR="008406A7">
        <w:t xml:space="preserve"> qu</w:t>
      </w:r>
      <w:r w:rsidR="00BA56FD">
        <w:t>i lui aussi est Hollandais. Plus prêt de nous le célèbre peintre Edward Hopper qui a peint beaucoup d’intérieurs comme « La maison au bord de la voie ferrée » en 1925.</w:t>
      </w:r>
      <w:r w:rsidR="00E1783B">
        <w:t xml:space="preserve"> Ou encore « Room in New York » en 1932 ou sont plus connue </w:t>
      </w:r>
      <w:r w:rsidR="00FF3CED">
        <w:t>« Night Hawks » en anglais ou « Les oiseaux de nuit » en français peint en 1942.</w:t>
      </w:r>
      <w:r w:rsidR="003E4C5F">
        <w:t xml:space="preserve"> </w:t>
      </w:r>
    </w:p>
    <w:p w14:paraId="3FB4A077" w14:textId="77777777" w:rsidR="003F4973" w:rsidRDefault="003F4973" w:rsidP="0045013D"/>
    <w:p w14:paraId="43CD9DC6" w14:textId="33B932FB" w:rsidR="006B6B37" w:rsidRDefault="006B6B37" w:rsidP="0045013D">
      <w:pPr>
        <w:rPr>
          <w:u w:val="single"/>
        </w:rPr>
      </w:pPr>
      <w:r w:rsidRPr="00854CC9">
        <w:rPr>
          <w:u w:val="single"/>
        </w:rPr>
        <w:t>2 – Les maisons d’écrivains et d’artistes</w:t>
      </w:r>
    </w:p>
    <w:p w14:paraId="402690D6" w14:textId="77777777" w:rsidR="00854CC9" w:rsidRDefault="00854CC9" w:rsidP="0045013D">
      <w:pPr>
        <w:rPr>
          <w:u w:val="single"/>
        </w:rPr>
      </w:pPr>
    </w:p>
    <w:p w14:paraId="6A66BD64" w14:textId="22A36D46" w:rsidR="00854CC9" w:rsidRDefault="00A70D2B" w:rsidP="0045013D">
      <w:r>
        <w:t>L’auteur Edmo</w:t>
      </w:r>
      <w:r w:rsidR="006F1D1C">
        <w:t>nd Rostand qui a écrit Cyrano de Bergerac</w:t>
      </w:r>
      <w:r w:rsidR="007E4E49">
        <w:t xml:space="preserve"> qui l’a rendu </w:t>
      </w:r>
      <w:r w:rsidR="001059B1">
        <w:t>célèbre</w:t>
      </w:r>
      <w:r w:rsidR="007E4E49">
        <w:t xml:space="preserve"> et par la suite il a pu s’acheter </w:t>
      </w:r>
      <w:r w:rsidR="00AF1074">
        <w:t>une grande maison</w:t>
      </w:r>
      <w:r w:rsidR="007E4E49">
        <w:t xml:space="preserve"> qui par la suite est devenue un musée</w:t>
      </w:r>
      <w:r w:rsidR="00E11FF6">
        <w:t xml:space="preserve">. </w:t>
      </w:r>
    </w:p>
    <w:p w14:paraId="78E9B953" w14:textId="078FB309" w:rsidR="00E11FF6" w:rsidRDefault="00E11FF6" w:rsidP="0045013D">
      <w:r>
        <w:t>La maison d’Emile Zola à Meudon qui l’a agrandi grâce à son sucées</w:t>
      </w:r>
      <w:r w:rsidR="00AF1074">
        <w:t xml:space="preserve">. </w:t>
      </w:r>
      <w:r w:rsidR="00FE58B8">
        <w:t>Ou le château Monte Cristo d’Alexandre Dumas à Paris</w:t>
      </w:r>
      <w:r w:rsidR="00CE34B7">
        <w:t xml:space="preserve">. </w:t>
      </w:r>
      <w:r w:rsidR="007C68B3">
        <w:t xml:space="preserve">La maison de </w:t>
      </w:r>
      <w:r w:rsidR="00C34ED6">
        <w:t xml:space="preserve">d’Aurore Dupin dite </w:t>
      </w:r>
      <w:r w:rsidR="007C68B3">
        <w:t>George Sand</w:t>
      </w:r>
      <w:r w:rsidR="002E1CB7">
        <w:t xml:space="preserve"> qui </w:t>
      </w:r>
      <w:r w:rsidR="005C0A16">
        <w:t>s’est</w:t>
      </w:r>
      <w:r w:rsidR="002E1CB7">
        <w:t xml:space="preserve"> fait connaitre grâce au livre La mare au diable</w:t>
      </w:r>
      <w:r w:rsidR="00373ADE">
        <w:t>.</w:t>
      </w:r>
      <w:r w:rsidR="004B14BA">
        <w:t xml:space="preserve"> Mais aussi La maison de Voltaire à </w:t>
      </w:r>
      <w:r w:rsidR="005C0A16">
        <w:t>Ferney-Voltaire</w:t>
      </w:r>
      <w:r w:rsidR="00555500">
        <w:t xml:space="preserve"> qui a écrit un grand roman philosophique Candide.</w:t>
      </w:r>
      <w:r w:rsidR="004D5A93">
        <w:t xml:space="preserve"> </w:t>
      </w:r>
    </w:p>
    <w:p w14:paraId="35F74943" w14:textId="77777777" w:rsidR="00C332F8" w:rsidRDefault="00C332F8" w:rsidP="0045013D"/>
    <w:p w14:paraId="3F555ADE" w14:textId="65DCD1E0" w:rsidR="00C332F8" w:rsidRDefault="00A13D88" w:rsidP="0045013D">
      <w:pPr>
        <w:rPr>
          <w:u w:val="single"/>
        </w:rPr>
      </w:pPr>
      <w:r w:rsidRPr="00A13D88">
        <w:rPr>
          <w:u w:val="single"/>
        </w:rPr>
        <w:t xml:space="preserve">3 </w:t>
      </w:r>
      <w:r w:rsidRPr="00A13D88">
        <w:rPr>
          <w:u w:val="single"/>
        </w:rPr>
        <w:t>–</w:t>
      </w:r>
      <w:r w:rsidRPr="00A13D88">
        <w:rPr>
          <w:u w:val="single"/>
        </w:rPr>
        <w:t xml:space="preserve"> </w:t>
      </w:r>
      <w:r w:rsidR="006941FF" w:rsidRPr="00A13D88">
        <w:rPr>
          <w:u w:val="single"/>
        </w:rPr>
        <w:t>des maisons originales différentes selon la géographie et les classes sociales</w:t>
      </w:r>
    </w:p>
    <w:p w14:paraId="50EDEBB8" w14:textId="77777777" w:rsidR="00A13D88" w:rsidRDefault="00A13D88" w:rsidP="0045013D">
      <w:pPr>
        <w:rPr>
          <w:u w:val="single"/>
        </w:rPr>
      </w:pPr>
    </w:p>
    <w:p w14:paraId="7DEE9878" w14:textId="5EFD79A5" w:rsidR="00A13D88" w:rsidRDefault="00A048F7" w:rsidP="0045013D">
      <w:r>
        <w:t xml:space="preserve">Le musée d’André Jacquemart qui est un </w:t>
      </w:r>
      <w:r w:rsidR="00512E43">
        <w:t>hôtel</w:t>
      </w:r>
      <w:r>
        <w:t xml:space="preserve"> </w:t>
      </w:r>
      <w:r w:rsidR="00D5288C">
        <w:t>accueillant beaucoup de tableau</w:t>
      </w:r>
      <w:r w:rsidR="006C06FF">
        <w:t xml:space="preserve"> </w:t>
      </w:r>
      <w:r>
        <w:t>et qui part la suite en a fait don a l’Etat</w:t>
      </w:r>
      <w:r w:rsidR="00D83A82">
        <w:t xml:space="preserve">. Ou Le palais idéal du facteur Cheval qui </w:t>
      </w:r>
      <w:r w:rsidR="00FA04A2">
        <w:t xml:space="preserve">a </w:t>
      </w:r>
      <w:r w:rsidR="006811F1">
        <w:t>consacré</w:t>
      </w:r>
      <w:r w:rsidR="00FA04A2">
        <w:t xml:space="preserve"> 33 ans de sa vie pour construire ce palais assez </w:t>
      </w:r>
      <w:r w:rsidR="006811F1">
        <w:t>atypique</w:t>
      </w:r>
      <w:r w:rsidR="00FA04A2">
        <w:t>.</w:t>
      </w:r>
    </w:p>
    <w:p w14:paraId="6A5EC84A" w14:textId="349624F5" w:rsidR="006811F1" w:rsidRPr="00A048F7" w:rsidRDefault="00CA616D" w:rsidP="0045013D">
      <w:r>
        <w:lastRenderedPageBreak/>
        <w:t>La maison</w:t>
      </w:r>
      <w:r w:rsidR="005D5404">
        <w:t xml:space="preserve"> du peuple en Chine : Le Tulou</w:t>
      </w:r>
      <w:r w:rsidR="00181A1D">
        <w:t>, qui a étais créer pour protéger.</w:t>
      </w:r>
      <w:r w:rsidR="001E5965">
        <w:t xml:space="preserve"> Le château de Louis II de Bavière </w:t>
      </w:r>
      <w:r w:rsidR="009A52B9">
        <w:t xml:space="preserve">ou il a </w:t>
      </w:r>
      <w:r w:rsidR="00D708D4">
        <w:t>voulu</w:t>
      </w:r>
      <w:r w:rsidR="009A52B9">
        <w:t xml:space="preserve"> créer des </w:t>
      </w:r>
      <w:r w:rsidR="007314E2">
        <w:t>pièces</w:t>
      </w:r>
      <w:r w:rsidR="009A52B9">
        <w:t xml:space="preserve"> qui ressemble </w:t>
      </w:r>
      <w:r w:rsidR="007314E2">
        <w:t>à l’opéra</w:t>
      </w:r>
      <w:r w:rsidR="009A52B9">
        <w:t xml:space="preserve"> de </w:t>
      </w:r>
      <w:r w:rsidR="007314E2" w:rsidRPr="007314E2">
        <w:t>Richard Wagner</w:t>
      </w:r>
      <w:r w:rsidR="00D708D4">
        <w:t>. Mais aussi Les jardins de Majorelle à Marrakech</w:t>
      </w:r>
      <w:r w:rsidR="00400824">
        <w:t xml:space="preserve"> qui fait des maison dans le style art nouveau.</w:t>
      </w:r>
    </w:p>
    <w:sectPr w:rsidR="006811F1" w:rsidRPr="00A048F7" w:rsidSect="00CA616D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904E" w14:textId="77777777" w:rsidR="00B60232" w:rsidRDefault="00B60232" w:rsidP="00D45B5A">
      <w:r>
        <w:separator/>
      </w:r>
    </w:p>
  </w:endnote>
  <w:endnote w:type="continuationSeparator" w:id="0">
    <w:p w14:paraId="244327B2" w14:textId="77777777" w:rsidR="00B60232" w:rsidRDefault="00B60232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595042"/>
      <w:docPartObj>
        <w:docPartGallery w:val="Page Numbers (Bottom of Page)"/>
        <w:docPartUnique/>
      </w:docPartObj>
    </w:sdtPr>
    <w:sdtContent>
      <w:p w14:paraId="5E85E996" w14:textId="23AF369A" w:rsidR="00CA616D" w:rsidRDefault="00CA61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5FB0B" w14:textId="77777777" w:rsidR="006811F1" w:rsidRDefault="006811F1" w:rsidP="006811F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C9EF" w14:textId="77777777" w:rsidR="00B60232" w:rsidRDefault="00B60232" w:rsidP="00D45B5A">
      <w:r>
        <w:separator/>
      </w:r>
    </w:p>
  </w:footnote>
  <w:footnote w:type="continuationSeparator" w:id="0">
    <w:p w14:paraId="2C43E4E1" w14:textId="77777777" w:rsidR="00B60232" w:rsidRDefault="00B60232" w:rsidP="00D45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394D" w14:textId="44E17B51" w:rsidR="00E70E6E" w:rsidRPr="00E70E6E" w:rsidRDefault="00E70E6E" w:rsidP="00E70E6E">
    <w:pPr>
      <w:pStyle w:val="En-tte"/>
      <w:jc w:val="center"/>
      <w:rPr>
        <w:sz w:val="32"/>
        <w:szCs w:val="32"/>
      </w:rPr>
    </w:pPr>
    <w:r>
      <w:rPr>
        <w:sz w:val="32"/>
        <w:szCs w:val="32"/>
      </w:rPr>
      <w:t>Thème : Dans ma maison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684299"/>
    <w:multiLevelType w:val="hybridMultilevel"/>
    <w:tmpl w:val="A8FC4838"/>
    <w:lvl w:ilvl="0" w:tplc="CC4650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6"/>
  </w:num>
  <w:num w:numId="24">
    <w:abstractNumId w:val="22"/>
  </w:num>
  <w:num w:numId="25">
    <w:abstractNumId w:val="19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6E"/>
    <w:rsid w:val="00021063"/>
    <w:rsid w:val="000342A0"/>
    <w:rsid w:val="00034945"/>
    <w:rsid w:val="000519FC"/>
    <w:rsid w:val="00053289"/>
    <w:rsid w:val="000953A9"/>
    <w:rsid w:val="000B2EFE"/>
    <w:rsid w:val="000C1BC9"/>
    <w:rsid w:val="000E1AF9"/>
    <w:rsid w:val="0010420D"/>
    <w:rsid w:val="00105778"/>
    <w:rsid w:val="001059B1"/>
    <w:rsid w:val="00117694"/>
    <w:rsid w:val="0013540A"/>
    <w:rsid w:val="001506A6"/>
    <w:rsid w:val="00175E5D"/>
    <w:rsid w:val="00177DB7"/>
    <w:rsid w:val="001803D7"/>
    <w:rsid w:val="00181A1D"/>
    <w:rsid w:val="001823DF"/>
    <w:rsid w:val="00186650"/>
    <w:rsid w:val="0019700B"/>
    <w:rsid w:val="001A1524"/>
    <w:rsid w:val="001A6F00"/>
    <w:rsid w:val="001C2554"/>
    <w:rsid w:val="001D428B"/>
    <w:rsid w:val="001E3EC4"/>
    <w:rsid w:val="001E3EFE"/>
    <w:rsid w:val="001E5965"/>
    <w:rsid w:val="001F798E"/>
    <w:rsid w:val="00235FF6"/>
    <w:rsid w:val="002643CA"/>
    <w:rsid w:val="00265054"/>
    <w:rsid w:val="002879DF"/>
    <w:rsid w:val="0029224F"/>
    <w:rsid w:val="002A654E"/>
    <w:rsid w:val="002A7C27"/>
    <w:rsid w:val="002B0924"/>
    <w:rsid w:val="002B62B3"/>
    <w:rsid w:val="002E1CB7"/>
    <w:rsid w:val="002E60F3"/>
    <w:rsid w:val="002E73C2"/>
    <w:rsid w:val="00303E92"/>
    <w:rsid w:val="003337AD"/>
    <w:rsid w:val="003409A1"/>
    <w:rsid w:val="003424C0"/>
    <w:rsid w:val="00345224"/>
    <w:rsid w:val="00357DB0"/>
    <w:rsid w:val="00373ADE"/>
    <w:rsid w:val="00386564"/>
    <w:rsid w:val="00394819"/>
    <w:rsid w:val="003B7CA1"/>
    <w:rsid w:val="003C2D05"/>
    <w:rsid w:val="003D5519"/>
    <w:rsid w:val="003E203E"/>
    <w:rsid w:val="003E4C5F"/>
    <w:rsid w:val="003F06BE"/>
    <w:rsid w:val="003F1640"/>
    <w:rsid w:val="003F4973"/>
    <w:rsid w:val="003F51A1"/>
    <w:rsid w:val="00400824"/>
    <w:rsid w:val="0040339C"/>
    <w:rsid w:val="00403D1E"/>
    <w:rsid w:val="00412E81"/>
    <w:rsid w:val="004202C1"/>
    <w:rsid w:val="00430603"/>
    <w:rsid w:val="00432EC9"/>
    <w:rsid w:val="004401F0"/>
    <w:rsid w:val="0044046E"/>
    <w:rsid w:val="0045013D"/>
    <w:rsid w:val="00455E1F"/>
    <w:rsid w:val="00461B1B"/>
    <w:rsid w:val="00463201"/>
    <w:rsid w:val="00467A4C"/>
    <w:rsid w:val="00476C57"/>
    <w:rsid w:val="0049144D"/>
    <w:rsid w:val="004948D6"/>
    <w:rsid w:val="00497007"/>
    <w:rsid w:val="004A4D2C"/>
    <w:rsid w:val="004A775A"/>
    <w:rsid w:val="004B14BA"/>
    <w:rsid w:val="004B3C10"/>
    <w:rsid w:val="004D5806"/>
    <w:rsid w:val="004D5985"/>
    <w:rsid w:val="004D5A93"/>
    <w:rsid w:val="004E108E"/>
    <w:rsid w:val="004F6796"/>
    <w:rsid w:val="00500B27"/>
    <w:rsid w:val="00510F2F"/>
    <w:rsid w:val="00512E43"/>
    <w:rsid w:val="00520E3F"/>
    <w:rsid w:val="005273E8"/>
    <w:rsid w:val="0054027E"/>
    <w:rsid w:val="005456CC"/>
    <w:rsid w:val="00545971"/>
    <w:rsid w:val="00553E07"/>
    <w:rsid w:val="00555500"/>
    <w:rsid w:val="00594E8D"/>
    <w:rsid w:val="005A2605"/>
    <w:rsid w:val="005B7BC4"/>
    <w:rsid w:val="005C0A16"/>
    <w:rsid w:val="005D5404"/>
    <w:rsid w:val="005F3CA5"/>
    <w:rsid w:val="006354D5"/>
    <w:rsid w:val="00645252"/>
    <w:rsid w:val="006504DC"/>
    <w:rsid w:val="00652C74"/>
    <w:rsid w:val="0066344E"/>
    <w:rsid w:val="00677221"/>
    <w:rsid w:val="006811F1"/>
    <w:rsid w:val="00686EC6"/>
    <w:rsid w:val="0069017B"/>
    <w:rsid w:val="006941FF"/>
    <w:rsid w:val="006B6B37"/>
    <w:rsid w:val="006C06FF"/>
    <w:rsid w:val="006D1B32"/>
    <w:rsid w:val="006D3D74"/>
    <w:rsid w:val="006E6A5F"/>
    <w:rsid w:val="006F048C"/>
    <w:rsid w:val="006F1D1C"/>
    <w:rsid w:val="007314E2"/>
    <w:rsid w:val="00734A78"/>
    <w:rsid w:val="00735D9C"/>
    <w:rsid w:val="0079301B"/>
    <w:rsid w:val="007B21CC"/>
    <w:rsid w:val="007B2A1A"/>
    <w:rsid w:val="007B4140"/>
    <w:rsid w:val="007C21DD"/>
    <w:rsid w:val="007C68B3"/>
    <w:rsid w:val="007D157F"/>
    <w:rsid w:val="007E4E49"/>
    <w:rsid w:val="007E537F"/>
    <w:rsid w:val="00823937"/>
    <w:rsid w:val="00830DD1"/>
    <w:rsid w:val="00833B55"/>
    <w:rsid w:val="00835561"/>
    <w:rsid w:val="0083569A"/>
    <w:rsid w:val="008406A7"/>
    <w:rsid w:val="00854CC9"/>
    <w:rsid w:val="0087312E"/>
    <w:rsid w:val="008831A5"/>
    <w:rsid w:val="008A0C8E"/>
    <w:rsid w:val="008A584C"/>
    <w:rsid w:val="008B619E"/>
    <w:rsid w:val="008C1C6E"/>
    <w:rsid w:val="008D2F7A"/>
    <w:rsid w:val="008D7D1E"/>
    <w:rsid w:val="008F073D"/>
    <w:rsid w:val="009153BE"/>
    <w:rsid w:val="00916AC8"/>
    <w:rsid w:val="00924B30"/>
    <w:rsid w:val="0093107F"/>
    <w:rsid w:val="0095321F"/>
    <w:rsid w:val="00972F1B"/>
    <w:rsid w:val="00981D5A"/>
    <w:rsid w:val="009821C8"/>
    <w:rsid w:val="00984A46"/>
    <w:rsid w:val="00986D89"/>
    <w:rsid w:val="009954A1"/>
    <w:rsid w:val="009A18F6"/>
    <w:rsid w:val="009A52B9"/>
    <w:rsid w:val="009A59C9"/>
    <w:rsid w:val="009B3D06"/>
    <w:rsid w:val="009E7BFC"/>
    <w:rsid w:val="009F04E6"/>
    <w:rsid w:val="009F2539"/>
    <w:rsid w:val="009F335D"/>
    <w:rsid w:val="009F3996"/>
    <w:rsid w:val="00A01846"/>
    <w:rsid w:val="00A048F7"/>
    <w:rsid w:val="00A122D9"/>
    <w:rsid w:val="00A13D88"/>
    <w:rsid w:val="00A24A74"/>
    <w:rsid w:val="00A47AD8"/>
    <w:rsid w:val="00A57C64"/>
    <w:rsid w:val="00A62547"/>
    <w:rsid w:val="00A70D2B"/>
    <w:rsid w:val="00A71220"/>
    <w:rsid w:val="00A71F2C"/>
    <w:rsid w:val="00A9204E"/>
    <w:rsid w:val="00AC4C95"/>
    <w:rsid w:val="00AF1074"/>
    <w:rsid w:val="00B02BC1"/>
    <w:rsid w:val="00B106F9"/>
    <w:rsid w:val="00B17C46"/>
    <w:rsid w:val="00B25268"/>
    <w:rsid w:val="00B3691C"/>
    <w:rsid w:val="00B4377A"/>
    <w:rsid w:val="00B44744"/>
    <w:rsid w:val="00B57810"/>
    <w:rsid w:val="00B60232"/>
    <w:rsid w:val="00BA56FD"/>
    <w:rsid w:val="00BB0FF7"/>
    <w:rsid w:val="00BC332B"/>
    <w:rsid w:val="00BC33F4"/>
    <w:rsid w:val="00BD67B1"/>
    <w:rsid w:val="00BE1689"/>
    <w:rsid w:val="00BF0073"/>
    <w:rsid w:val="00C01233"/>
    <w:rsid w:val="00C04C42"/>
    <w:rsid w:val="00C1261B"/>
    <w:rsid w:val="00C161B7"/>
    <w:rsid w:val="00C16748"/>
    <w:rsid w:val="00C261EF"/>
    <w:rsid w:val="00C332F8"/>
    <w:rsid w:val="00C34450"/>
    <w:rsid w:val="00C34ED6"/>
    <w:rsid w:val="00C515FD"/>
    <w:rsid w:val="00C55252"/>
    <w:rsid w:val="00C93E80"/>
    <w:rsid w:val="00CA1E08"/>
    <w:rsid w:val="00CA616D"/>
    <w:rsid w:val="00CB0AF0"/>
    <w:rsid w:val="00CB1725"/>
    <w:rsid w:val="00CB26EB"/>
    <w:rsid w:val="00CC068C"/>
    <w:rsid w:val="00CE1EE5"/>
    <w:rsid w:val="00CE34B7"/>
    <w:rsid w:val="00CF2CE4"/>
    <w:rsid w:val="00D016FD"/>
    <w:rsid w:val="00D054EE"/>
    <w:rsid w:val="00D15CF9"/>
    <w:rsid w:val="00D26336"/>
    <w:rsid w:val="00D327A7"/>
    <w:rsid w:val="00D45B5A"/>
    <w:rsid w:val="00D527AF"/>
    <w:rsid w:val="00D5288C"/>
    <w:rsid w:val="00D62433"/>
    <w:rsid w:val="00D62739"/>
    <w:rsid w:val="00D67DBD"/>
    <w:rsid w:val="00D708D4"/>
    <w:rsid w:val="00D71358"/>
    <w:rsid w:val="00D83A82"/>
    <w:rsid w:val="00D91BC3"/>
    <w:rsid w:val="00D95DA4"/>
    <w:rsid w:val="00DD6370"/>
    <w:rsid w:val="00DD7D80"/>
    <w:rsid w:val="00E11FF6"/>
    <w:rsid w:val="00E1783B"/>
    <w:rsid w:val="00E21C30"/>
    <w:rsid w:val="00E21E4A"/>
    <w:rsid w:val="00E24C98"/>
    <w:rsid w:val="00E33B0B"/>
    <w:rsid w:val="00E4387B"/>
    <w:rsid w:val="00E70E6E"/>
    <w:rsid w:val="00E72CB7"/>
    <w:rsid w:val="00E74BCF"/>
    <w:rsid w:val="00EE140A"/>
    <w:rsid w:val="00EF5AB8"/>
    <w:rsid w:val="00F23613"/>
    <w:rsid w:val="00F26731"/>
    <w:rsid w:val="00F35E39"/>
    <w:rsid w:val="00F377CB"/>
    <w:rsid w:val="00F434A6"/>
    <w:rsid w:val="00F46388"/>
    <w:rsid w:val="00F649C6"/>
    <w:rsid w:val="00F65795"/>
    <w:rsid w:val="00F72834"/>
    <w:rsid w:val="00F767C8"/>
    <w:rsid w:val="00F76ABF"/>
    <w:rsid w:val="00F77FB2"/>
    <w:rsid w:val="00F80535"/>
    <w:rsid w:val="00F85837"/>
    <w:rsid w:val="00F85BD4"/>
    <w:rsid w:val="00F95E92"/>
    <w:rsid w:val="00FA04A2"/>
    <w:rsid w:val="00FC56F8"/>
    <w:rsid w:val="00FD7369"/>
    <w:rsid w:val="00FD7FE6"/>
    <w:rsid w:val="00FE58B8"/>
    <w:rsid w:val="00FF3CED"/>
    <w:rsid w:val="00FF5F01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B2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ub\AppData\Local\Microsoft\Office\16.0\DTS\fr-FR%7b7989747B-76A3-41FE-B452-5432CC3F0BF4%7d\%7b6FD246F9-3094-4849-9BBA-CD11FDCA270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DBCEB4-D2FB-4F86-A770-9EACC360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{6FD246F9-3094-4849-9BBA-CD11FDCA270A}tf02786999_win32.dotx</Template>
  <TotalTime>0</TotalTime>
  <Pages>5</Pages>
  <Words>1935</Words>
  <Characters>10643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2022-01-18T07:09:00Z</dcterms:created>
  <dcterms:modified xsi:type="dcterms:W3CDTF">2022-03-24T13:32:00Z</dcterms:modified>
</cp:coreProperties>
</file>